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2AC" w:rsidRPr="00243449" w:rsidRDefault="00596481" w:rsidP="00440642">
      <w:pPr>
        <w:widowControl/>
        <w:rPr>
          <w:rFonts w:ascii="Georgia Pro W01" w:hAnsi="Georgia Pro W01" w:hint="eastAsia"/>
          <w:b/>
          <w:color w:val="000000"/>
          <w:sz w:val="38"/>
          <w:shd w:val="clear" w:color="auto" w:fill="FFFFFF"/>
        </w:rPr>
        <w:sectPr w:rsidR="002C62AC" w:rsidRPr="00243449" w:rsidSect="00243449">
          <w:pgSz w:w="12240" w:h="15840"/>
          <w:pgMar w:top="720" w:right="720" w:bottom="720" w:left="720" w:header="720" w:footer="720" w:gutter="0"/>
          <w:cols w:space="720"/>
          <w:docGrid w:linePitch="326"/>
        </w:sectPr>
      </w:pPr>
      <w:r>
        <w:rPr>
          <w:rFonts w:ascii="Georgia Pro W01" w:hAnsi="Georgia Pro W01"/>
          <w:b/>
          <w:color w:val="000000"/>
          <w:sz w:val="38"/>
          <w:shd w:val="clear" w:color="auto" w:fill="FFFFFF"/>
        </w:rPr>
        <w:t xml:space="preserve">R. </w:t>
      </w:r>
      <w:r w:rsidR="004926FD" w:rsidRPr="009550C9">
        <w:rPr>
          <w:rFonts w:ascii="Georgia Pro W01" w:hAnsi="Georgia Pro W01"/>
          <w:b/>
          <w:color w:val="000000"/>
          <w:sz w:val="38"/>
          <w:shd w:val="clear" w:color="auto" w:fill="FFFFFF"/>
        </w:rPr>
        <w:t>BRANDON TWITTY</w:t>
      </w:r>
      <w:r w:rsidR="00440642">
        <w:rPr>
          <w:rFonts w:ascii="Georgia Pro W01" w:hAnsi="Georgia Pro W01"/>
          <w:b/>
          <w:color w:val="000000"/>
          <w:sz w:val="38"/>
          <w:shd w:val="clear" w:color="auto" w:fill="FFFFFF"/>
        </w:rPr>
        <w:t xml:space="preserve">                 </w:t>
      </w:r>
      <w:r w:rsidR="00440642">
        <w:rPr>
          <w:rFonts w:ascii="Georgia Pro W01" w:hAnsi="Georgia Pro W01"/>
          <w:b/>
          <w:color w:val="000000"/>
          <w:sz w:val="38"/>
          <w:shd w:val="clear" w:color="auto" w:fill="FFFFFF"/>
        </w:rPr>
        <w:tab/>
      </w:r>
      <w:r w:rsidR="00440642">
        <w:rPr>
          <w:rFonts w:ascii="Georgia Pro W01" w:hAnsi="Georgia Pro W01"/>
          <w:b/>
          <w:color w:val="000000"/>
          <w:sz w:val="38"/>
          <w:shd w:val="clear" w:color="auto" w:fill="FFFFFF"/>
        </w:rPr>
        <w:tab/>
      </w:r>
      <w:r w:rsidR="00440642">
        <w:rPr>
          <w:rFonts w:ascii="Georgia Pro W01" w:hAnsi="Georgia Pro W01"/>
          <w:b/>
          <w:color w:val="000000"/>
          <w:sz w:val="38"/>
          <w:shd w:val="clear" w:color="auto" w:fill="FFFFFF"/>
        </w:rPr>
        <w:tab/>
      </w:r>
      <w:r w:rsidR="00440642">
        <w:rPr>
          <w:rFonts w:ascii="Georgia Pro W01" w:hAnsi="Georgia Pro W01"/>
          <w:b/>
          <w:color w:val="000000"/>
          <w:sz w:val="38"/>
          <w:shd w:val="clear" w:color="auto" w:fill="FFFFFF"/>
        </w:rPr>
        <w:tab/>
      </w:r>
      <w:r w:rsidR="00440642">
        <w:rPr>
          <w:rFonts w:ascii="Georgia Pro W01" w:hAnsi="Georgia Pro W01"/>
          <w:b/>
          <w:color w:val="000000"/>
          <w:sz w:val="38"/>
          <w:shd w:val="clear" w:color="auto" w:fill="FFFFFF"/>
        </w:rPr>
        <w:tab/>
      </w:r>
      <w:r w:rsidR="00440642">
        <w:rPr>
          <w:rFonts w:ascii="Georgia Pro W01" w:hAnsi="Georgia Pro W01"/>
          <w:b/>
          <w:color w:val="000000"/>
          <w:sz w:val="38"/>
          <w:shd w:val="clear" w:color="auto" w:fill="FFFFFF"/>
        </w:rPr>
        <w:tab/>
      </w:r>
      <w:hyperlink r:id="rId5" w:history="1">
        <w:r w:rsidR="00656ED6" w:rsidRPr="00656ED6">
          <w:rPr>
            <w:rStyle w:val="Hyperlink"/>
            <w:rFonts w:ascii="Georgia Pro W01" w:hAnsi="Georgia Pro W01"/>
            <w:b/>
            <w:sz w:val="38"/>
            <w:shd w:val="clear" w:color="auto" w:fill="FFFFFF"/>
          </w:rPr>
          <w:t>twitty.</w:t>
        </w:r>
      </w:hyperlink>
      <w:r w:rsidR="00386CD6">
        <w:rPr>
          <w:rStyle w:val="Hyperlink"/>
          <w:rFonts w:ascii="Georgia Pro W01" w:hAnsi="Georgia Pro W01"/>
          <w:b/>
          <w:sz w:val="38"/>
          <w:shd w:val="clear" w:color="auto" w:fill="FFFFFF"/>
        </w:rPr>
        <w:t>io</w:t>
      </w:r>
    </w:p>
    <w:p w:rsidR="00243449" w:rsidRDefault="00243449" w:rsidP="00F061BC">
      <w:pPr>
        <w:pStyle w:val="BodyText"/>
        <w:widowControl/>
        <w:pBdr>
          <w:top w:val="single" w:sz="1" w:space="1" w:color="000000"/>
        </w:pBdr>
        <w:rPr>
          <w:rFonts w:ascii="Georgia Pro W01" w:hAnsi="Georgia Pro W01" w:hint="eastAsia"/>
          <w:b/>
          <w:color w:val="000000"/>
          <w:u w:val="single"/>
        </w:rPr>
      </w:pPr>
    </w:p>
    <w:p w:rsidR="003A3095" w:rsidRDefault="004926FD" w:rsidP="00F061BC">
      <w:pPr>
        <w:pStyle w:val="BodyText"/>
        <w:widowControl/>
        <w:pBdr>
          <w:top w:val="single" w:sz="1" w:space="1" w:color="000000"/>
        </w:pBdr>
        <w:rPr>
          <w:rFonts w:ascii="Georgia Pro W01" w:hAnsi="Georgia Pro W01" w:hint="eastAsia"/>
          <w:b/>
          <w:color w:val="000000"/>
          <w:u w:val="single"/>
          <w:shd w:val="clear" w:color="auto" w:fill="FFFFFF"/>
        </w:rPr>
      </w:pPr>
      <w:r w:rsidRPr="00F061BC">
        <w:rPr>
          <w:rFonts w:ascii="Georgia Pro W01" w:hAnsi="Georgia Pro W01"/>
          <w:b/>
          <w:color w:val="000000"/>
          <w:u w:val="single"/>
        </w:rPr>
        <w:t>CAREER SUMMARY</w:t>
      </w:r>
    </w:p>
    <w:p w:rsidR="003A3095" w:rsidRPr="00092266" w:rsidRDefault="003A3095" w:rsidP="003A3095">
      <w:pPr>
        <w:pStyle w:val="BodyText"/>
        <w:widowControl/>
        <w:pBdr>
          <w:top w:val="single" w:sz="1" w:space="1" w:color="000000"/>
        </w:pBdr>
        <w:ind w:firstLine="709"/>
        <w:rPr>
          <w:rFonts w:ascii="Georgia Pro W01" w:hAnsi="Georgia Pro W01" w:hint="eastAsia"/>
          <w:color w:val="000000"/>
          <w:shd w:val="clear" w:color="auto" w:fill="FFFFFF"/>
        </w:rPr>
      </w:pPr>
      <w:r>
        <w:rPr>
          <w:rFonts w:ascii="Georgia Pro W01" w:hAnsi="Georgia Pro W01"/>
          <w:color w:val="000000"/>
          <w:shd w:val="clear" w:color="auto" w:fill="FFFFFF"/>
        </w:rPr>
        <w:t xml:space="preserve">Experienced </w:t>
      </w:r>
      <w:r w:rsidR="006B01B2">
        <w:rPr>
          <w:rFonts w:ascii="Georgia Pro W01" w:hAnsi="Georgia Pro W01"/>
          <w:color w:val="000000"/>
          <w:shd w:val="clear" w:color="auto" w:fill="FFFFFF"/>
        </w:rPr>
        <w:t xml:space="preserve">business-oriented </w:t>
      </w:r>
      <w:r>
        <w:rPr>
          <w:rFonts w:ascii="Georgia Pro W01" w:hAnsi="Georgia Pro W01"/>
          <w:color w:val="000000"/>
          <w:shd w:val="clear" w:color="auto" w:fill="FFFFFF"/>
        </w:rPr>
        <w:t xml:space="preserve">software professional, with 10+ years of </w:t>
      </w:r>
      <w:r w:rsidR="006B01B2">
        <w:rPr>
          <w:rFonts w:ascii="Georgia Pro W01" w:hAnsi="Georgia Pro W01"/>
          <w:color w:val="000000"/>
          <w:shd w:val="clear" w:color="auto" w:fill="FFFFFF"/>
        </w:rPr>
        <w:t xml:space="preserve">delivering sustained solutions to enterprise companies. Major experience lies in wholistic vision of business, </w:t>
      </w:r>
      <w:r w:rsidR="00092266">
        <w:rPr>
          <w:rFonts w:ascii="Georgia Pro W01" w:hAnsi="Georgia Pro W01"/>
          <w:color w:val="000000"/>
          <w:shd w:val="clear" w:color="auto" w:fill="FFFFFF"/>
        </w:rPr>
        <w:t xml:space="preserve">implementing processes and strategies to fill inefficiencies </w:t>
      </w:r>
      <w:r w:rsidR="00F626B0">
        <w:rPr>
          <w:rFonts w:ascii="Georgia Pro W01" w:hAnsi="Georgia Pro W01"/>
          <w:color w:val="000000"/>
          <w:shd w:val="clear" w:color="auto" w:fill="FFFFFF"/>
        </w:rPr>
        <w:t>that</w:t>
      </w:r>
      <w:r w:rsidR="00092266">
        <w:rPr>
          <w:rFonts w:ascii="Georgia Pro W01" w:hAnsi="Georgia Pro W01"/>
          <w:color w:val="000000"/>
          <w:shd w:val="clear" w:color="auto" w:fill="FFFFFF"/>
        </w:rPr>
        <w:t xml:space="preserve"> ultimately lead to better profitability. These deeply rooted skills will deliver</w:t>
      </w:r>
      <w:r w:rsidR="00F626B0">
        <w:rPr>
          <w:rFonts w:ascii="Georgia Pro W01" w:hAnsi="Georgia Pro W01"/>
          <w:color w:val="000000"/>
          <w:shd w:val="clear" w:color="auto" w:fill="FFFFFF"/>
        </w:rPr>
        <w:t xml:space="preserve"> </w:t>
      </w:r>
      <w:bookmarkStart w:id="0" w:name="_GoBack"/>
      <w:bookmarkEnd w:id="0"/>
      <w:r w:rsidR="00092266">
        <w:rPr>
          <w:rFonts w:ascii="Georgia Pro W01" w:hAnsi="Georgia Pro W01"/>
          <w:color w:val="000000"/>
          <w:shd w:val="clear" w:color="auto" w:fill="FFFFFF"/>
        </w:rPr>
        <w:t>predictability, accurate forecastin</w:t>
      </w:r>
      <w:r w:rsidR="00092266">
        <w:rPr>
          <w:rFonts w:ascii="Georgia Pro W01" w:hAnsi="Georgia Pro W01" w:hint="eastAsia"/>
          <w:color w:val="000000"/>
          <w:shd w:val="clear" w:color="auto" w:fill="FFFFFF"/>
        </w:rPr>
        <w:t>g</w:t>
      </w:r>
      <w:r w:rsidR="00092266">
        <w:rPr>
          <w:rFonts w:ascii="Georgia Pro W01" w:hAnsi="Georgia Pro W01"/>
          <w:color w:val="000000"/>
          <w:shd w:val="clear" w:color="auto" w:fill="FFFFFF"/>
        </w:rPr>
        <w:t xml:space="preserve">, accurate budgeting, </w:t>
      </w:r>
      <w:r w:rsidR="009542B0">
        <w:rPr>
          <w:rFonts w:ascii="Georgia Pro W01" w:hAnsi="Georgia Pro W01"/>
          <w:color w:val="000000"/>
          <w:shd w:val="clear" w:color="auto" w:fill="FFFFFF"/>
        </w:rPr>
        <w:t>continuous delivery</w:t>
      </w:r>
      <w:r w:rsidR="00092266">
        <w:rPr>
          <w:rFonts w:ascii="Georgia Pro W01" w:hAnsi="Georgia Pro W01"/>
          <w:color w:val="000000"/>
          <w:shd w:val="clear" w:color="auto" w:fill="FFFFFF"/>
        </w:rPr>
        <w:t xml:space="preserve">, built in quality and overall </w:t>
      </w:r>
      <w:r w:rsidR="00D126B5">
        <w:rPr>
          <w:rFonts w:ascii="Georgia Pro W01" w:hAnsi="Georgia Pro W01"/>
          <w:color w:val="000000"/>
          <w:shd w:val="clear" w:color="auto" w:fill="FFFFFF"/>
        </w:rPr>
        <w:t xml:space="preserve">solidify the </w:t>
      </w:r>
      <w:r w:rsidR="00092266">
        <w:rPr>
          <w:rFonts w:ascii="Georgia Pro W01" w:hAnsi="Georgia Pro W01"/>
          <w:color w:val="000000"/>
          <w:shd w:val="clear" w:color="auto" w:fill="FFFFFF"/>
        </w:rPr>
        <w:t>connection between the business needs and the development process</w:t>
      </w:r>
      <w:r w:rsidR="00F626B0">
        <w:rPr>
          <w:rFonts w:ascii="Georgia Pro W01" w:hAnsi="Georgia Pro W01"/>
          <w:color w:val="000000"/>
          <w:shd w:val="clear" w:color="auto" w:fill="FFFFFF"/>
        </w:rPr>
        <w:t xml:space="preserve"> -</w:t>
      </w:r>
      <w:r w:rsidR="00092266">
        <w:rPr>
          <w:rFonts w:ascii="Georgia Pro W01" w:hAnsi="Georgia Pro W01"/>
          <w:color w:val="000000"/>
          <w:shd w:val="clear" w:color="auto" w:fill="FFFFFF"/>
        </w:rPr>
        <w:t xml:space="preserve"> delivering </w:t>
      </w:r>
      <w:r w:rsidR="00092266" w:rsidRPr="00092266">
        <w:rPr>
          <w:rFonts w:ascii="Georgia Pro W01" w:hAnsi="Georgia Pro W01"/>
          <w:b/>
          <w:color w:val="000000"/>
          <w:shd w:val="clear" w:color="auto" w:fill="FFFFFF"/>
        </w:rPr>
        <w:t>best value</w:t>
      </w:r>
      <w:r w:rsidR="00F626B0">
        <w:rPr>
          <w:rFonts w:ascii="Georgia Pro W01" w:hAnsi="Georgia Pro W01"/>
          <w:b/>
          <w:color w:val="000000"/>
          <w:shd w:val="clear" w:color="auto" w:fill="FFFFFF"/>
        </w:rPr>
        <w:t xml:space="preserve"> </w:t>
      </w:r>
      <w:r w:rsidR="00F626B0">
        <w:rPr>
          <w:rFonts w:ascii="Georgia Pro W01" w:hAnsi="Georgia Pro W01"/>
          <w:color w:val="000000"/>
          <w:shd w:val="clear" w:color="auto" w:fill="FFFFFF"/>
        </w:rPr>
        <w:t>to all stakeholders</w:t>
      </w:r>
      <w:r w:rsidR="00092266">
        <w:rPr>
          <w:rFonts w:ascii="Georgia Pro W01" w:hAnsi="Georgia Pro W01"/>
          <w:color w:val="000000"/>
          <w:shd w:val="clear" w:color="auto" w:fill="FFFFFF"/>
        </w:rPr>
        <w:t>.</w:t>
      </w:r>
    </w:p>
    <w:p w:rsidR="00243449" w:rsidRDefault="00243449" w:rsidP="000B5829">
      <w:pPr>
        <w:rPr>
          <w:b/>
        </w:rPr>
      </w:pPr>
    </w:p>
    <w:p w:rsidR="004926FD" w:rsidRPr="00F061BC" w:rsidRDefault="004926FD">
      <w:pPr>
        <w:pStyle w:val="BodyText"/>
        <w:pBdr>
          <w:top w:val="single" w:sz="1" w:space="1" w:color="000000"/>
        </w:pBdr>
        <w:spacing w:after="0"/>
        <w:rPr>
          <w:rStyle w:val="Strong"/>
          <w:rFonts w:ascii="inherit" w:hAnsi="inherit" w:hint="eastAsia"/>
          <w:color w:val="000000"/>
          <w:u w:val="single"/>
          <w:shd w:val="clear" w:color="auto" w:fill="FFFFFF"/>
        </w:rPr>
      </w:pPr>
      <w:r w:rsidRPr="00F061BC">
        <w:rPr>
          <w:rFonts w:ascii="Georgia Pro W01" w:hAnsi="Georgia Pro W01"/>
          <w:b/>
          <w:color w:val="000000"/>
          <w:u w:val="single"/>
          <w:shd w:val="clear" w:color="auto" w:fill="FFFFFF"/>
        </w:rPr>
        <w:t xml:space="preserve">SKILLS </w:t>
      </w:r>
      <w:r w:rsidRPr="00F061BC">
        <w:rPr>
          <w:rFonts w:ascii="Georgia Pro W01" w:hAnsi="Georgia Pro W01"/>
          <w:color w:val="000000"/>
          <w:u w:val="single"/>
          <w:shd w:val="clear" w:color="auto" w:fill="FFFFFF"/>
        </w:rPr>
        <w:t>(not limited to)</w:t>
      </w:r>
    </w:p>
    <w:p w:rsidR="004926FD" w:rsidRDefault="004926FD">
      <w:pPr>
        <w:pStyle w:val="BodyText"/>
        <w:spacing w:after="0"/>
        <w:rPr>
          <w:rStyle w:val="Strong"/>
          <w:rFonts w:ascii="inherit" w:hAnsi="inherit" w:hint="eastAsia"/>
          <w:color w:val="000000"/>
          <w:shd w:val="clear" w:color="auto" w:fill="FFFFFF"/>
        </w:rPr>
      </w:pPr>
      <w:r>
        <w:rPr>
          <w:rStyle w:val="Strong"/>
          <w:rFonts w:ascii="inherit" w:hAnsi="inherit"/>
          <w:color w:val="000000"/>
          <w:shd w:val="clear" w:color="auto" w:fill="FFFFFF"/>
        </w:rPr>
        <w:t>Management Disciplines:</w:t>
      </w:r>
      <w:r>
        <w:rPr>
          <w:rFonts w:ascii="Georgia Pro W01" w:hAnsi="Georgia Pro W01"/>
          <w:color w:val="000000"/>
          <w:shd w:val="clear" w:color="auto" w:fill="FFFFFF"/>
        </w:rPr>
        <w:t> Scaled Agile Framework</w:t>
      </w:r>
      <w:r w:rsidR="009550C9">
        <w:rPr>
          <w:rFonts w:ascii="Georgia Pro W01" w:hAnsi="Georgia Pro W01"/>
          <w:color w:val="000000"/>
          <w:shd w:val="clear" w:color="auto" w:fill="FFFFFF"/>
        </w:rPr>
        <w:t xml:space="preserve"> </w:t>
      </w:r>
      <w:proofErr w:type="spellStart"/>
      <w:r w:rsidR="009550C9">
        <w:rPr>
          <w:rFonts w:ascii="Georgia Pro W01" w:hAnsi="Georgia Pro W01"/>
          <w:color w:val="000000"/>
          <w:shd w:val="clear" w:color="auto" w:fill="FFFFFF"/>
        </w:rPr>
        <w:t>SAFe</w:t>
      </w:r>
      <w:proofErr w:type="spellEnd"/>
      <w:r>
        <w:rPr>
          <w:rFonts w:ascii="Georgia Pro W01" w:hAnsi="Georgia Pro W01"/>
          <w:color w:val="000000"/>
          <w:shd w:val="clear" w:color="auto" w:fill="FFFFFF"/>
        </w:rPr>
        <w:t xml:space="preserve">, Lean </w:t>
      </w:r>
      <w:r w:rsidR="00E63A6B">
        <w:rPr>
          <w:rFonts w:ascii="Georgia Pro W01" w:hAnsi="Georgia Pro W01"/>
          <w:color w:val="000000"/>
          <w:shd w:val="clear" w:color="auto" w:fill="FFFFFF"/>
        </w:rPr>
        <w:t>Manufacturing Leadership</w:t>
      </w:r>
      <w:r>
        <w:rPr>
          <w:rFonts w:ascii="Georgia Pro W01" w:hAnsi="Georgia Pro W01"/>
          <w:color w:val="000000"/>
          <w:shd w:val="clear" w:color="auto" w:fill="FFFFFF"/>
        </w:rPr>
        <w:t xml:space="preserve"> Certification, </w:t>
      </w:r>
      <w:r w:rsidR="00E63A6B">
        <w:rPr>
          <w:rFonts w:ascii="Georgia Pro W01" w:hAnsi="Georgia Pro W01"/>
          <w:color w:val="000000"/>
          <w:shd w:val="clear" w:color="auto" w:fill="FFFFFF"/>
        </w:rPr>
        <w:t>Lean</w:t>
      </w:r>
      <w:r>
        <w:rPr>
          <w:rFonts w:ascii="Georgia Pro W01" w:hAnsi="Georgia Pro W01"/>
          <w:color w:val="000000"/>
          <w:shd w:val="clear" w:color="auto" w:fill="FFFFFF"/>
        </w:rPr>
        <w:t xml:space="preserve"> Sigma</w:t>
      </w:r>
      <w:r w:rsidR="00E63A6B">
        <w:rPr>
          <w:rFonts w:ascii="Georgia Pro W01" w:hAnsi="Georgia Pro W01"/>
          <w:color w:val="000000"/>
          <w:shd w:val="clear" w:color="auto" w:fill="FFFFFF"/>
        </w:rPr>
        <w:t xml:space="preserve"> concepts</w:t>
      </w:r>
      <w:r w:rsidR="00241E4C">
        <w:rPr>
          <w:rFonts w:ascii="Georgia Pro W01" w:hAnsi="Georgia Pro W01"/>
          <w:color w:val="000000"/>
          <w:shd w:val="clear" w:color="auto" w:fill="FFFFFF"/>
        </w:rPr>
        <w:t xml:space="preserve">, </w:t>
      </w:r>
      <w:r w:rsidR="00EB7582">
        <w:rPr>
          <w:rFonts w:ascii="Georgia Pro W01" w:hAnsi="Georgia Pro W01"/>
          <w:color w:val="000000"/>
          <w:shd w:val="clear" w:color="auto" w:fill="FFFFFF"/>
        </w:rPr>
        <w:t>Value strea</w:t>
      </w:r>
      <w:r w:rsidR="00EB7582">
        <w:rPr>
          <w:rFonts w:ascii="Georgia Pro W01" w:hAnsi="Georgia Pro W01" w:hint="eastAsia"/>
          <w:color w:val="000000"/>
          <w:shd w:val="clear" w:color="auto" w:fill="FFFFFF"/>
        </w:rPr>
        <w:t>m</w:t>
      </w:r>
      <w:r w:rsidR="00EB7582">
        <w:rPr>
          <w:rFonts w:ascii="Georgia Pro W01" w:hAnsi="Georgia Pro W01"/>
          <w:color w:val="000000"/>
          <w:shd w:val="clear" w:color="auto" w:fill="FFFFFF"/>
        </w:rPr>
        <w:t xml:space="preserve"> </w:t>
      </w:r>
      <w:r w:rsidR="0009029E">
        <w:rPr>
          <w:rFonts w:ascii="Georgia Pro W01" w:hAnsi="Georgia Pro W01"/>
          <w:color w:val="000000"/>
          <w:shd w:val="clear" w:color="auto" w:fill="FFFFFF"/>
        </w:rPr>
        <w:t>m</w:t>
      </w:r>
      <w:r w:rsidR="00EB7582">
        <w:rPr>
          <w:rFonts w:ascii="Georgia Pro W01" w:hAnsi="Georgia Pro W01"/>
          <w:color w:val="000000"/>
          <w:shd w:val="clear" w:color="auto" w:fill="FFFFFF"/>
        </w:rPr>
        <w:t xml:space="preserve">apping (manufacturing) </w:t>
      </w:r>
    </w:p>
    <w:p w:rsidR="004926FD" w:rsidRDefault="004926FD">
      <w:pPr>
        <w:pStyle w:val="BodyText"/>
        <w:spacing w:after="0"/>
        <w:rPr>
          <w:rFonts w:ascii="Georgia Pro W01" w:hAnsi="Georgia Pro W01" w:hint="eastAsia"/>
          <w:color w:val="000000"/>
          <w:shd w:val="clear" w:color="auto" w:fill="FFFFFF"/>
        </w:rPr>
      </w:pPr>
      <w:r>
        <w:rPr>
          <w:rStyle w:val="Strong"/>
          <w:rFonts w:ascii="inherit" w:hAnsi="inherit"/>
          <w:color w:val="000000"/>
          <w:shd w:val="clear" w:color="auto" w:fill="FFFFFF"/>
        </w:rPr>
        <w:t>Languages: </w:t>
      </w:r>
      <w:r>
        <w:rPr>
          <w:rFonts w:ascii="Georgia Pro W01" w:hAnsi="Georgia Pro W01"/>
          <w:color w:val="000000"/>
          <w:shd w:val="clear" w:color="auto" w:fill="FFFFFF"/>
        </w:rPr>
        <w:t>Java, JSP, MySQL, Groovy,</w:t>
      </w:r>
      <w:r w:rsidR="00E533B5">
        <w:rPr>
          <w:rFonts w:ascii="Georgia Pro W01" w:hAnsi="Georgia Pro W01"/>
          <w:color w:val="000000"/>
          <w:shd w:val="clear" w:color="auto" w:fill="FFFFFF"/>
        </w:rPr>
        <w:t xml:space="preserve"> JavaScript,</w:t>
      </w:r>
      <w:r>
        <w:rPr>
          <w:rFonts w:ascii="Georgia Pro W01" w:hAnsi="Georgia Pro W01"/>
          <w:color w:val="000000"/>
          <w:shd w:val="clear" w:color="auto" w:fill="FFFFFF"/>
        </w:rPr>
        <w:t xml:space="preserve"> CSS, HTML, PHP</w:t>
      </w:r>
      <w:r w:rsidR="00DC3C61">
        <w:rPr>
          <w:rFonts w:ascii="Georgia Pro W01" w:hAnsi="Georgia Pro W01"/>
          <w:color w:val="000000"/>
          <w:shd w:val="clear" w:color="auto" w:fill="FFFFFF"/>
        </w:rPr>
        <w:t>, Vanilla.js</w:t>
      </w:r>
    </w:p>
    <w:p w:rsidR="009542B0" w:rsidRDefault="009542B0">
      <w:pPr>
        <w:pStyle w:val="BodyText"/>
        <w:spacing w:after="0"/>
        <w:rPr>
          <w:rStyle w:val="Strong"/>
          <w:rFonts w:ascii="inherit" w:hAnsi="inherit" w:hint="eastAsia"/>
          <w:color w:val="000000"/>
          <w:shd w:val="clear" w:color="auto" w:fill="FFFFFF"/>
        </w:rPr>
      </w:pPr>
      <w:r w:rsidRPr="009542B0">
        <w:rPr>
          <w:rFonts w:ascii="Georgia Pro W01" w:hAnsi="Georgia Pro W01"/>
          <w:b/>
          <w:bCs/>
          <w:color w:val="000000"/>
          <w:shd w:val="clear" w:color="auto" w:fill="FFFFFF"/>
        </w:rPr>
        <w:t>Cloud Platforms:</w:t>
      </w:r>
      <w:r>
        <w:rPr>
          <w:rFonts w:ascii="Georgia Pro W01" w:hAnsi="Georgia Pro W01"/>
          <w:color w:val="000000"/>
          <w:shd w:val="clear" w:color="auto" w:fill="FFFFFF"/>
        </w:rPr>
        <w:t xml:space="preserve"> Google Cloud Platform, AWS</w:t>
      </w:r>
    </w:p>
    <w:p w:rsidR="004926FD" w:rsidRDefault="004926FD">
      <w:pPr>
        <w:pStyle w:val="BodyText"/>
        <w:spacing w:after="0"/>
        <w:rPr>
          <w:rStyle w:val="Strong"/>
          <w:rFonts w:ascii="inherit" w:hAnsi="inherit" w:hint="eastAsia"/>
          <w:color w:val="000000"/>
          <w:shd w:val="clear" w:color="auto" w:fill="FFFFFF"/>
        </w:rPr>
      </w:pPr>
      <w:r>
        <w:rPr>
          <w:rStyle w:val="Strong"/>
          <w:rFonts w:ascii="inherit" w:hAnsi="inherit"/>
          <w:color w:val="000000"/>
          <w:shd w:val="clear" w:color="auto" w:fill="FFFFFF"/>
        </w:rPr>
        <w:t>Frameworks</w:t>
      </w:r>
      <w:r w:rsidR="00172389">
        <w:rPr>
          <w:rStyle w:val="Strong"/>
          <w:rFonts w:ascii="inherit" w:hAnsi="inherit"/>
          <w:color w:val="000000"/>
          <w:shd w:val="clear" w:color="auto" w:fill="FFFFFF"/>
        </w:rPr>
        <w:t xml:space="preserve">: </w:t>
      </w:r>
      <w:r w:rsidR="00E533B5">
        <w:rPr>
          <w:rFonts w:ascii="Georgia Pro W01" w:hAnsi="Georgia Pro W01"/>
          <w:color w:val="000000"/>
          <w:shd w:val="clear" w:color="auto" w:fill="FFFFFF"/>
        </w:rPr>
        <w:t xml:space="preserve">Spring, </w:t>
      </w:r>
      <w:r>
        <w:rPr>
          <w:rFonts w:ascii="Georgia Pro W01" w:hAnsi="Georgia Pro W01"/>
          <w:color w:val="000000"/>
          <w:shd w:val="clear" w:color="auto" w:fill="FFFFFF"/>
        </w:rPr>
        <w:t xml:space="preserve">MVC, </w:t>
      </w:r>
      <w:r w:rsidR="00172389">
        <w:rPr>
          <w:rFonts w:ascii="Georgia Pro W01" w:hAnsi="Georgia Pro W01"/>
          <w:color w:val="000000"/>
          <w:shd w:val="clear" w:color="auto" w:fill="FFFFFF"/>
        </w:rPr>
        <w:t xml:space="preserve">J2EE, JSF, </w:t>
      </w:r>
      <w:r>
        <w:rPr>
          <w:rFonts w:ascii="Georgia Pro W01" w:hAnsi="Georgia Pro W01"/>
          <w:color w:val="000000"/>
          <w:shd w:val="clear" w:color="auto" w:fill="FFFFFF"/>
        </w:rPr>
        <w:t>Groovy on Grails</w:t>
      </w:r>
      <w:r w:rsidR="00C852CE">
        <w:rPr>
          <w:rFonts w:ascii="Georgia Pro W01" w:hAnsi="Georgia Pro W01"/>
          <w:color w:val="000000"/>
          <w:shd w:val="clear" w:color="auto" w:fill="FFFFFF"/>
        </w:rPr>
        <w:t xml:space="preserve">, </w:t>
      </w:r>
      <w:r w:rsidR="00C852CE" w:rsidRPr="00E533B5">
        <w:rPr>
          <w:rFonts w:ascii="Georgia Pro W01" w:hAnsi="Georgia Pro W01"/>
          <w:i/>
          <w:color w:val="000000"/>
          <w:shd w:val="clear" w:color="auto" w:fill="FFFFFF"/>
        </w:rPr>
        <w:t>T</w:t>
      </w:r>
      <w:r w:rsidR="00E533B5" w:rsidRPr="00E533B5">
        <w:rPr>
          <w:rFonts w:ascii="Georgia Pro W01" w:hAnsi="Georgia Pro W01"/>
          <w:i/>
          <w:color w:val="000000"/>
          <w:shd w:val="clear" w:color="auto" w:fill="FFFFFF"/>
        </w:rPr>
        <w:t>h</w:t>
      </w:r>
      <w:r w:rsidR="00C852CE" w:rsidRPr="00E533B5">
        <w:rPr>
          <w:rFonts w:ascii="Georgia Pro W01" w:hAnsi="Georgia Pro W01"/>
          <w:i/>
          <w:color w:val="000000"/>
          <w:shd w:val="clear" w:color="auto" w:fill="FFFFFF"/>
        </w:rPr>
        <w:t>ymeleaf</w:t>
      </w:r>
    </w:p>
    <w:p w:rsidR="004926FD" w:rsidRDefault="004926FD">
      <w:pPr>
        <w:pStyle w:val="BodyText"/>
        <w:spacing w:after="0"/>
        <w:rPr>
          <w:rStyle w:val="Strong"/>
          <w:rFonts w:ascii="inherit" w:hAnsi="inherit" w:hint="eastAsia"/>
          <w:color w:val="000000"/>
          <w:shd w:val="clear" w:color="auto" w:fill="FFFFFF"/>
        </w:rPr>
      </w:pPr>
      <w:r>
        <w:rPr>
          <w:rStyle w:val="Strong"/>
          <w:rFonts w:ascii="inherit" w:hAnsi="inherit"/>
          <w:color w:val="000000"/>
          <w:shd w:val="clear" w:color="auto" w:fill="FFFFFF"/>
        </w:rPr>
        <w:t>Software: </w:t>
      </w:r>
      <w:proofErr w:type="spellStart"/>
      <w:r>
        <w:rPr>
          <w:rFonts w:ascii="Georgia Pro W01" w:hAnsi="Georgia Pro W01"/>
          <w:color w:val="000000"/>
          <w:shd w:val="clear" w:color="auto" w:fill="FFFFFF"/>
        </w:rPr>
        <w:t>Intellij</w:t>
      </w:r>
      <w:proofErr w:type="spellEnd"/>
      <w:r>
        <w:rPr>
          <w:rStyle w:val="Strong"/>
          <w:rFonts w:ascii="inherit" w:hAnsi="inherit"/>
          <w:color w:val="000000"/>
          <w:shd w:val="clear" w:color="auto" w:fill="FFFFFF"/>
        </w:rPr>
        <w:t>,</w:t>
      </w:r>
      <w:r>
        <w:rPr>
          <w:rFonts w:ascii="Georgia Pro W01" w:hAnsi="Georgia Pro W01"/>
          <w:color w:val="000000"/>
          <w:shd w:val="clear" w:color="auto" w:fill="FFFFFF"/>
        </w:rPr>
        <w:t xml:space="preserve"> VersionOne, Jira Suite, Git, </w:t>
      </w:r>
      <w:proofErr w:type="spellStart"/>
      <w:r>
        <w:rPr>
          <w:rFonts w:ascii="Georgia Pro W01" w:hAnsi="Georgia Pro W01"/>
          <w:color w:val="000000"/>
          <w:shd w:val="clear" w:color="auto" w:fill="FFFFFF"/>
        </w:rPr>
        <w:t>KDiff</w:t>
      </w:r>
      <w:proofErr w:type="spellEnd"/>
      <w:r>
        <w:rPr>
          <w:rFonts w:ascii="Georgia Pro W01" w:hAnsi="Georgia Pro W01"/>
          <w:color w:val="000000"/>
          <w:shd w:val="clear" w:color="auto" w:fill="FFFFFF"/>
        </w:rPr>
        <w:t xml:space="preserve">, Source Tree, SSH clients </w:t>
      </w:r>
      <w:proofErr w:type="spellStart"/>
      <w:r>
        <w:rPr>
          <w:rFonts w:ascii="Georgia Pro W01" w:hAnsi="Georgia Pro W01"/>
          <w:color w:val="000000"/>
          <w:shd w:val="clear" w:color="auto" w:fill="FFFFFF"/>
        </w:rPr>
        <w:t>etc</w:t>
      </w:r>
      <w:proofErr w:type="spellEnd"/>
    </w:p>
    <w:p w:rsidR="004926FD" w:rsidRDefault="004926FD">
      <w:pPr>
        <w:pStyle w:val="BodyText"/>
        <w:spacing w:after="0"/>
        <w:rPr>
          <w:rStyle w:val="Strong"/>
          <w:rFonts w:ascii="inherit" w:hAnsi="inherit" w:hint="eastAsia"/>
          <w:color w:val="000000"/>
          <w:shd w:val="clear" w:color="auto" w:fill="FFFFFF"/>
        </w:rPr>
      </w:pPr>
      <w:r>
        <w:rPr>
          <w:rStyle w:val="Strong"/>
          <w:rFonts w:ascii="inherit" w:hAnsi="inherit"/>
          <w:color w:val="000000"/>
          <w:shd w:val="clear" w:color="auto" w:fill="FFFFFF"/>
        </w:rPr>
        <w:t>Servers:</w:t>
      </w:r>
      <w:r>
        <w:rPr>
          <w:rFonts w:ascii="Georgia Pro W01" w:hAnsi="Georgia Pro W01"/>
          <w:color w:val="000000"/>
          <w:shd w:val="clear" w:color="auto" w:fill="FFFFFF"/>
        </w:rPr>
        <w:t> </w:t>
      </w:r>
      <w:proofErr w:type="spellStart"/>
      <w:r>
        <w:rPr>
          <w:rFonts w:ascii="Georgia Pro W01" w:hAnsi="Georgia Pro W01"/>
          <w:color w:val="000000"/>
          <w:shd w:val="clear" w:color="auto" w:fill="FFFFFF"/>
        </w:rPr>
        <w:t>Weblogic</w:t>
      </w:r>
      <w:proofErr w:type="spellEnd"/>
      <w:r>
        <w:rPr>
          <w:rFonts w:ascii="Georgia Pro W01" w:hAnsi="Georgia Pro W01"/>
          <w:color w:val="000000"/>
          <w:shd w:val="clear" w:color="auto" w:fill="FFFFFF"/>
        </w:rPr>
        <w:t>, Tomcat, LAMP, AWS (EC2, Simple Storage Solution, Cloud Front, RDS)</w:t>
      </w:r>
    </w:p>
    <w:p w:rsidR="004926FD" w:rsidRDefault="004926FD">
      <w:pPr>
        <w:pStyle w:val="BodyText"/>
        <w:spacing w:after="0"/>
        <w:rPr>
          <w:rStyle w:val="Strong"/>
          <w:rFonts w:ascii="inherit" w:hAnsi="inherit" w:hint="eastAsia"/>
          <w:color w:val="000000"/>
          <w:shd w:val="clear" w:color="auto" w:fill="FFFFFF"/>
        </w:rPr>
      </w:pPr>
      <w:r>
        <w:rPr>
          <w:rStyle w:val="Strong"/>
          <w:rFonts w:ascii="inherit" w:hAnsi="inherit"/>
          <w:color w:val="000000"/>
          <w:shd w:val="clear" w:color="auto" w:fill="FFFFFF"/>
        </w:rPr>
        <w:t>DevOps: </w:t>
      </w:r>
      <w:r>
        <w:rPr>
          <w:rFonts w:ascii="Georgia Pro W01" w:hAnsi="Georgia Pro W01"/>
          <w:color w:val="000000"/>
          <w:shd w:val="clear" w:color="auto" w:fill="FFFFFF"/>
        </w:rPr>
        <w:t>Jenkins, CI/CD, Docker, Bamboo</w:t>
      </w:r>
    </w:p>
    <w:p w:rsidR="004926FD" w:rsidRDefault="004926FD">
      <w:pPr>
        <w:pStyle w:val="BodyText"/>
        <w:spacing w:after="0"/>
        <w:rPr>
          <w:rStyle w:val="Strong"/>
          <w:rFonts w:ascii="inherit" w:hAnsi="inherit" w:hint="eastAsia"/>
          <w:color w:val="000000"/>
          <w:shd w:val="clear" w:color="auto" w:fill="FFFFFF"/>
        </w:rPr>
      </w:pPr>
      <w:r>
        <w:rPr>
          <w:rStyle w:val="Strong"/>
          <w:rFonts w:ascii="inherit" w:hAnsi="inherit"/>
          <w:color w:val="000000"/>
          <w:shd w:val="clear" w:color="auto" w:fill="FFFFFF"/>
        </w:rPr>
        <w:t>Testing Tools:</w:t>
      </w:r>
      <w:r>
        <w:rPr>
          <w:rFonts w:ascii="Georgia Pro W01" w:hAnsi="Georgia Pro W01"/>
          <w:color w:val="000000"/>
          <w:shd w:val="clear" w:color="auto" w:fill="FFFFFF"/>
        </w:rPr>
        <w:t> Cucumber, Selenium, Junit</w:t>
      </w:r>
    </w:p>
    <w:p w:rsidR="004926FD" w:rsidRDefault="004926FD">
      <w:pPr>
        <w:pStyle w:val="BodyText"/>
        <w:spacing w:after="0"/>
        <w:rPr>
          <w:rFonts w:ascii="Georgia Pro W01" w:hAnsi="Georgia Pro W01" w:hint="eastAsia"/>
          <w:color w:val="000000"/>
          <w:shd w:val="clear" w:color="auto" w:fill="FFFFFF"/>
        </w:rPr>
      </w:pPr>
      <w:r>
        <w:rPr>
          <w:rStyle w:val="Strong"/>
          <w:rFonts w:ascii="inherit" w:hAnsi="inherit"/>
          <w:color w:val="000000"/>
          <w:shd w:val="clear" w:color="auto" w:fill="FFFFFF"/>
        </w:rPr>
        <w:t>Build Tools: </w:t>
      </w:r>
      <w:r>
        <w:rPr>
          <w:rFonts w:ascii="Georgia Pro W01" w:hAnsi="Georgia Pro W01"/>
          <w:color w:val="000000"/>
          <w:shd w:val="clear" w:color="auto" w:fill="FFFFFF"/>
        </w:rPr>
        <w:t>Maven, Gradle, Ant</w:t>
      </w:r>
    </w:p>
    <w:p w:rsidR="00243449" w:rsidRDefault="00243449">
      <w:pPr>
        <w:pStyle w:val="BodyText"/>
        <w:widowControl/>
        <w:pBdr>
          <w:top w:val="single" w:sz="1" w:space="1" w:color="000000"/>
        </w:pBdr>
        <w:spacing w:after="0"/>
        <w:rPr>
          <w:rFonts w:ascii="Georgia Pro W01" w:hAnsi="Georgia Pro W01" w:hint="eastAsia"/>
          <w:color w:val="000000"/>
          <w:shd w:val="clear" w:color="auto" w:fill="FFFFFF"/>
        </w:rPr>
      </w:pPr>
    </w:p>
    <w:p w:rsidR="004926FD" w:rsidRDefault="004926FD">
      <w:pPr>
        <w:pStyle w:val="BodyText"/>
        <w:widowControl/>
        <w:pBdr>
          <w:top w:val="single" w:sz="1" w:space="1" w:color="000000"/>
        </w:pBdr>
        <w:spacing w:after="0"/>
        <w:rPr>
          <w:rFonts w:ascii="Georgia Pro W01" w:hAnsi="Georgia Pro W01" w:hint="eastAsia"/>
          <w:b/>
          <w:color w:val="000000"/>
          <w:u w:val="single"/>
          <w:shd w:val="clear" w:color="auto" w:fill="FFFFFF"/>
        </w:rPr>
      </w:pPr>
      <w:r w:rsidRPr="009550C9">
        <w:rPr>
          <w:rFonts w:ascii="Georgia Pro W01" w:hAnsi="Georgia Pro W01"/>
          <w:b/>
          <w:color w:val="000000"/>
          <w:u w:val="single"/>
          <w:shd w:val="clear" w:color="auto" w:fill="FFFFFF"/>
        </w:rPr>
        <w:t>EXPERIENCE</w:t>
      </w:r>
    </w:p>
    <w:p w:rsidR="009542B0" w:rsidRPr="00F061BC" w:rsidRDefault="009542B0" w:rsidP="009542B0">
      <w:pPr>
        <w:pStyle w:val="BodyText"/>
        <w:spacing w:after="0"/>
        <w:rPr>
          <w:rFonts w:ascii="Georgia Pro W01" w:hAnsi="Georgia Pro W01" w:hint="eastAsia"/>
          <w:b/>
          <w:color w:val="000000"/>
          <w:shd w:val="clear" w:color="auto" w:fill="FFFFFF"/>
        </w:rPr>
      </w:pPr>
      <w:r>
        <w:rPr>
          <w:rFonts w:ascii="Georgia Pro W01" w:hAnsi="Georgia Pro W01"/>
          <w:b/>
          <w:color w:val="000000"/>
          <w:shd w:val="clear" w:color="auto" w:fill="FFFFFF"/>
        </w:rPr>
        <w:t xml:space="preserve">Premier Logic | ALTEN </w:t>
      </w:r>
      <w:proofErr w:type="spellStart"/>
      <w:r>
        <w:rPr>
          <w:rFonts w:ascii="Georgia Pro W01" w:hAnsi="Georgia Pro W01"/>
          <w:b/>
          <w:color w:val="000000"/>
          <w:shd w:val="clear" w:color="auto" w:fill="FFFFFF"/>
        </w:rPr>
        <w:t>Calsoft</w:t>
      </w:r>
      <w:proofErr w:type="spellEnd"/>
      <w:r>
        <w:rPr>
          <w:rFonts w:ascii="Georgia Pro W01" w:hAnsi="Georgia Pro W01"/>
          <w:b/>
          <w:color w:val="000000"/>
          <w:shd w:val="clear" w:color="auto" w:fill="FFFFFF"/>
        </w:rPr>
        <w:t xml:space="preserve"> Labs</w:t>
      </w:r>
      <w:r w:rsidRPr="00DF396F">
        <w:rPr>
          <w:rFonts w:ascii="Georgia Pro W01" w:hAnsi="Georgia Pro W01"/>
          <w:color w:val="000000"/>
          <w:shd w:val="clear" w:color="auto" w:fill="FFFFFF"/>
        </w:rPr>
        <w:t xml:space="preserve"> </w:t>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t xml:space="preserve">Jan </w:t>
      </w:r>
      <w:r w:rsidRPr="00F061BC">
        <w:rPr>
          <w:rFonts w:ascii="Georgia Pro W01" w:hAnsi="Georgia Pro W01"/>
          <w:color w:val="000000"/>
          <w:shd w:val="clear" w:color="auto" w:fill="FFFFFF"/>
        </w:rPr>
        <w:t>201</w:t>
      </w:r>
      <w:r>
        <w:rPr>
          <w:rFonts w:ascii="Georgia Pro W01" w:hAnsi="Georgia Pro W01"/>
          <w:color w:val="000000"/>
          <w:shd w:val="clear" w:color="auto" w:fill="FFFFFF"/>
        </w:rPr>
        <w:t>9</w:t>
      </w:r>
      <w:r w:rsidRPr="00F061BC">
        <w:rPr>
          <w:rFonts w:ascii="Georgia Pro W01" w:hAnsi="Georgia Pro W01"/>
          <w:color w:val="000000"/>
          <w:shd w:val="clear" w:color="auto" w:fill="FFFFFF"/>
        </w:rPr>
        <w:t> – present</w:t>
      </w:r>
    </w:p>
    <w:p w:rsidR="009542B0" w:rsidRDefault="009542B0" w:rsidP="009542B0">
      <w:pPr>
        <w:pStyle w:val="BodyText"/>
        <w:spacing w:after="0"/>
        <w:rPr>
          <w:rFonts w:ascii="Georgia Pro W01" w:hAnsi="Georgia Pro W01" w:hint="eastAsia"/>
          <w:i/>
          <w:color w:val="000000"/>
          <w:shd w:val="clear" w:color="auto" w:fill="FFFFFF"/>
        </w:rPr>
      </w:pPr>
      <w:r>
        <w:rPr>
          <w:rFonts w:ascii="Georgia Pro W01" w:hAnsi="Georgia Pro W01"/>
          <w:i/>
          <w:color w:val="000000"/>
          <w:shd w:val="clear" w:color="auto" w:fill="FFFFFF"/>
        </w:rPr>
        <w:t>Sr Solutions Architect / Sr Consultant</w:t>
      </w:r>
    </w:p>
    <w:p w:rsidR="009542B0" w:rsidRDefault="009542B0" w:rsidP="009542B0">
      <w:pPr>
        <w:pStyle w:val="BodyText"/>
        <w:spacing w:after="0"/>
        <w:rPr>
          <w:rFonts w:ascii="Georgia Pro W01" w:hAnsi="Georgia Pro W01" w:hint="eastAsia"/>
          <w:i/>
          <w:color w:val="000000"/>
          <w:shd w:val="clear" w:color="auto" w:fill="FFFFFF"/>
        </w:rPr>
      </w:pPr>
    </w:p>
    <w:p w:rsidR="009542B0" w:rsidRDefault="009542B0" w:rsidP="009542B0">
      <w:pPr>
        <w:pStyle w:val="BodyText"/>
        <w:spacing w:after="0"/>
        <w:rPr>
          <w:rFonts w:ascii="Georgia Pro W01" w:hAnsi="Georgia Pro W01" w:hint="eastAsia"/>
          <w:iCs/>
          <w:color w:val="000000"/>
          <w:shd w:val="clear" w:color="auto" w:fill="FFFFFF"/>
        </w:rPr>
      </w:pPr>
      <w:r>
        <w:rPr>
          <w:rFonts w:ascii="Georgia Pro W01" w:hAnsi="Georgia Pro W01"/>
          <w:i/>
          <w:color w:val="000000"/>
          <w:shd w:val="clear" w:color="auto" w:fill="FFFFFF"/>
        </w:rPr>
        <w:tab/>
      </w:r>
      <w:r w:rsidR="002532BC">
        <w:rPr>
          <w:rFonts w:ascii="Georgia Pro W01" w:hAnsi="Georgia Pro W01"/>
          <w:iCs/>
          <w:color w:val="000000"/>
          <w:shd w:val="clear" w:color="auto" w:fill="FFFFFF"/>
        </w:rPr>
        <w:t>This positioned allowed me to use my vast and strong technical skills to guide a large transformation in a landmark enterprise company in which we took old monolithic legacy application</w:t>
      </w:r>
      <w:r w:rsidR="002532BC">
        <w:rPr>
          <w:rFonts w:ascii="Georgia Pro W01" w:hAnsi="Georgia Pro W01" w:hint="eastAsia"/>
          <w:iCs/>
          <w:color w:val="000000"/>
          <w:shd w:val="clear" w:color="auto" w:fill="FFFFFF"/>
        </w:rPr>
        <w:t>s</w:t>
      </w:r>
      <w:r w:rsidR="002532BC">
        <w:rPr>
          <w:rFonts w:ascii="Georgia Pro W01" w:hAnsi="Georgia Pro W01"/>
          <w:iCs/>
          <w:color w:val="000000"/>
          <w:shd w:val="clear" w:color="auto" w:fill="FFFFFF"/>
        </w:rPr>
        <w:t xml:space="preserve"> to a single new cloud native microservice architecture application. Combining serverless technologies with traditional Spring Boot Java, built a Reference Architecture Development environment utilizing GCP to train and prove out integrations for the development teams to learn the new methodologies. </w:t>
      </w:r>
      <w:r w:rsidR="00D04172">
        <w:rPr>
          <w:rFonts w:ascii="Georgia Pro W01" w:hAnsi="Georgia Pro W01"/>
          <w:iCs/>
          <w:color w:val="000000"/>
          <w:shd w:val="clear" w:color="auto" w:fill="FFFFFF"/>
        </w:rPr>
        <w:t xml:space="preserve">Although hired as junior member of the team, my role ended up as </w:t>
      </w:r>
      <w:r w:rsidR="00B30C3D">
        <w:rPr>
          <w:rFonts w:ascii="Georgia Pro W01" w:hAnsi="Georgia Pro W01"/>
          <w:iCs/>
          <w:color w:val="000000"/>
          <w:shd w:val="clear" w:color="auto" w:fill="FFFFFF"/>
        </w:rPr>
        <w:t xml:space="preserve">one of the </w:t>
      </w:r>
      <w:r w:rsidR="00D04172">
        <w:rPr>
          <w:rFonts w:ascii="Georgia Pro W01" w:hAnsi="Georgia Pro W01"/>
          <w:iCs/>
          <w:color w:val="000000"/>
          <w:shd w:val="clear" w:color="auto" w:fill="FFFFFF"/>
        </w:rPr>
        <w:t xml:space="preserve">most senior </w:t>
      </w:r>
      <w:r w:rsidR="00B30C3D">
        <w:rPr>
          <w:rFonts w:ascii="Georgia Pro W01" w:hAnsi="Georgia Pro W01"/>
          <w:iCs/>
          <w:color w:val="000000"/>
          <w:shd w:val="clear" w:color="auto" w:fill="FFFFFF"/>
        </w:rPr>
        <w:t>Architects</w:t>
      </w:r>
      <w:r w:rsidR="00D04172">
        <w:rPr>
          <w:rFonts w:ascii="Georgia Pro W01" w:hAnsi="Georgia Pro W01"/>
          <w:iCs/>
          <w:color w:val="000000"/>
          <w:shd w:val="clear" w:color="auto" w:fill="FFFFFF"/>
        </w:rPr>
        <w:t xml:space="preserve"> in which I performed and led the following tasks:</w:t>
      </w:r>
    </w:p>
    <w:p w:rsidR="00D04172" w:rsidRDefault="00D04172" w:rsidP="00D04172">
      <w:pPr>
        <w:pStyle w:val="BodyText"/>
        <w:numPr>
          <w:ilvl w:val="0"/>
          <w:numId w:val="22"/>
        </w:numPr>
        <w:spacing w:after="0"/>
        <w:rPr>
          <w:rFonts w:ascii="Georgia Pro W01" w:hAnsi="Georgia Pro W01" w:hint="eastAsia"/>
          <w:iCs/>
          <w:color w:val="000000"/>
          <w:shd w:val="clear" w:color="auto" w:fill="FFFFFF"/>
        </w:rPr>
      </w:pPr>
      <w:r>
        <w:rPr>
          <w:rFonts w:ascii="Georgia Pro W01" w:hAnsi="Georgia Pro W01"/>
          <w:iCs/>
          <w:color w:val="000000"/>
          <w:shd w:val="clear" w:color="auto" w:fill="FFFFFF"/>
        </w:rPr>
        <w:t>All architectural development and document</w:t>
      </w:r>
      <w:r w:rsidR="004F5BEE">
        <w:rPr>
          <w:rFonts w:ascii="Georgia Pro W01" w:hAnsi="Georgia Pro W01"/>
          <w:iCs/>
          <w:color w:val="000000"/>
          <w:shd w:val="clear" w:color="auto" w:fill="FFFFFF"/>
        </w:rPr>
        <w:t xml:space="preserve"> “how to” in confluence </w:t>
      </w:r>
    </w:p>
    <w:p w:rsidR="00D04172" w:rsidRDefault="00D04172" w:rsidP="00816BC7">
      <w:pPr>
        <w:pStyle w:val="BodyText"/>
        <w:numPr>
          <w:ilvl w:val="0"/>
          <w:numId w:val="22"/>
        </w:numPr>
        <w:spacing w:after="0"/>
        <w:rPr>
          <w:rFonts w:ascii="Georgia Pro W01" w:hAnsi="Georgia Pro W01" w:hint="eastAsia"/>
          <w:iCs/>
          <w:color w:val="000000"/>
          <w:shd w:val="clear" w:color="auto" w:fill="FFFFFF"/>
        </w:rPr>
      </w:pPr>
      <w:r w:rsidRPr="00D04172">
        <w:rPr>
          <w:rFonts w:ascii="Georgia Pro W01" w:hAnsi="Georgia Pro W01"/>
          <w:iCs/>
          <w:color w:val="000000"/>
          <w:shd w:val="clear" w:color="auto" w:fill="FFFFFF"/>
        </w:rPr>
        <w:t xml:space="preserve">Lead the Domain Driven Design process such as building context maps, </w:t>
      </w:r>
      <w:r>
        <w:rPr>
          <w:rFonts w:ascii="Georgia Pro W01" w:hAnsi="Georgia Pro W01"/>
          <w:iCs/>
          <w:color w:val="000000"/>
          <w:shd w:val="clear" w:color="auto" w:fill="FFFFFF"/>
        </w:rPr>
        <w:t xml:space="preserve">leading event storming sessions, </w:t>
      </w:r>
      <w:r w:rsidR="004F5BEE">
        <w:rPr>
          <w:rFonts w:ascii="Georgia Pro W01" w:hAnsi="Georgia Pro W01"/>
          <w:iCs/>
          <w:color w:val="000000"/>
          <w:shd w:val="clear" w:color="auto" w:fill="FFFFFF"/>
        </w:rPr>
        <w:t xml:space="preserve">in order to </w:t>
      </w:r>
      <w:r w:rsidRPr="00D04172">
        <w:rPr>
          <w:rFonts w:ascii="Georgia Pro W01" w:hAnsi="Georgia Pro W01"/>
          <w:iCs/>
          <w:color w:val="000000"/>
          <w:shd w:val="clear" w:color="auto" w:fill="FFFFFF"/>
        </w:rPr>
        <w:t>identifying bounded context, carving out transaction boundaries</w:t>
      </w:r>
      <w:r>
        <w:rPr>
          <w:rFonts w:ascii="Georgia Pro W01" w:hAnsi="Georgia Pro W01"/>
          <w:iCs/>
          <w:color w:val="000000"/>
          <w:shd w:val="clear" w:color="auto" w:fill="FFFFFF"/>
        </w:rPr>
        <w:t xml:space="preserve"> and among other things trained development </w:t>
      </w:r>
      <w:r w:rsidR="00B30C3D">
        <w:rPr>
          <w:rFonts w:ascii="Georgia Pro W01" w:hAnsi="Georgia Pro W01"/>
          <w:iCs/>
          <w:color w:val="000000"/>
          <w:shd w:val="clear" w:color="auto" w:fill="FFFFFF"/>
        </w:rPr>
        <w:t>teams</w:t>
      </w:r>
      <w:r w:rsidR="00523ECF">
        <w:rPr>
          <w:rFonts w:ascii="Georgia Pro W01" w:hAnsi="Georgia Pro W01" w:cs="Mangal" w:hint="cs"/>
          <w:iCs/>
          <w:color w:val="000000"/>
          <w:shd w:val="clear" w:color="auto" w:fill="FFFFFF"/>
          <w:cs/>
        </w:rPr>
        <w:t xml:space="preserve"> </w:t>
      </w:r>
      <w:r w:rsidR="001A3C3D" w:rsidRPr="001A3C3D">
        <w:rPr>
          <w:rFonts w:ascii="Georgia Pro W01" w:hAnsi="Georgia Pro W01" w:cs="Mangal" w:hint="cs"/>
          <w:i/>
          <w:color w:val="000000"/>
          <w:shd w:val="clear" w:color="auto" w:fill="FFFFFF"/>
          <w:cs/>
        </w:rPr>
        <w:t xml:space="preserve">on </w:t>
      </w:r>
      <w:r>
        <w:rPr>
          <w:rFonts w:ascii="Georgia Pro W01" w:hAnsi="Georgia Pro W01"/>
          <w:iCs/>
          <w:color w:val="000000"/>
          <w:shd w:val="clear" w:color="auto" w:fill="FFFFFF"/>
        </w:rPr>
        <w:t>best practices of DDD and Event Driven Microservices</w:t>
      </w:r>
    </w:p>
    <w:p w:rsidR="00D04172" w:rsidRDefault="00D04172" w:rsidP="00D04172">
      <w:pPr>
        <w:pStyle w:val="BodyText"/>
        <w:numPr>
          <w:ilvl w:val="0"/>
          <w:numId w:val="22"/>
        </w:numPr>
        <w:spacing w:after="0"/>
        <w:rPr>
          <w:rFonts w:ascii="Georgia Pro W01" w:hAnsi="Georgia Pro W01" w:hint="eastAsia"/>
          <w:iCs/>
          <w:color w:val="000000"/>
          <w:shd w:val="clear" w:color="auto" w:fill="FFFFFF"/>
        </w:rPr>
      </w:pPr>
      <w:r>
        <w:rPr>
          <w:rFonts w:ascii="Georgia Pro W01" w:hAnsi="Georgia Pro W01"/>
          <w:iCs/>
          <w:color w:val="000000"/>
          <w:shd w:val="clear" w:color="auto" w:fill="FFFFFF"/>
        </w:rPr>
        <w:t xml:space="preserve">Designed then developed microservices, created the individual MS folder structure and integrated Pub/Sub, </w:t>
      </w:r>
      <w:proofErr w:type="spellStart"/>
      <w:r>
        <w:rPr>
          <w:rFonts w:ascii="Georgia Pro W01" w:hAnsi="Georgia Pro W01"/>
          <w:iCs/>
          <w:color w:val="000000"/>
          <w:shd w:val="clear" w:color="auto" w:fill="FFFFFF"/>
        </w:rPr>
        <w:t>AppEngine</w:t>
      </w:r>
      <w:proofErr w:type="spellEnd"/>
      <w:r>
        <w:rPr>
          <w:rFonts w:ascii="Georgia Pro W01" w:hAnsi="Georgia Pro W01"/>
          <w:iCs/>
          <w:color w:val="000000"/>
          <w:shd w:val="clear" w:color="auto" w:fill="FFFFFF"/>
        </w:rPr>
        <w:t xml:space="preserve">, </w:t>
      </w:r>
      <w:proofErr w:type="spellStart"/>
      <w:r>
        <w:rPr>
          <w:rFonts w:ascii="Georgia Pro W01" w:hAnsi="Georgia Pro W01"/>
          <w:iCs/>
          <w:color w:val="000000"/>
          <w:shd w:val="clear" w:color="auto" w:fill="FFFFFF"/>
        </w:rPr>
        <w:t>Istio</w:t>
      </w:r>
      <w:proofErr w:type="spellEnd"/>
      <w:r>
        <w:rPr>
          <w:rFonts w:ascii="Georgia Pro W01" w:hAnsi="Georgia Pro W01"/>
          <w:iCs/>
          <w:color w:val="000000"/>
          <w:shd w:val="clear" w:color="auto" w:fill="FFFFFF"/>
        </w:rPr>
        <w:t xml:space="preserve"> Service Mesh </w:t>
      </w:r>
      <w:proofErr w:type="spellStart"/>
      <w:r>
        <w:rPr>
          <w:rFonts w:ascii="Georgia Pro W01" w:hAnsi="Georgia Pro W01"/>
          <w:iCs/>
          <w:color w:val="000000"/>
          <w:shd w:val="clear" w:color="auto" w:fill="FFFFFF"/>
        </w:rPr>
        <w:t>Kunbernetes</w:t>
      </w:r>
      <w:proofErr w:type="spellEnd"/>
      <w:r>
        <w:rPr>
          <w:rFonts w:ascii="Georgia Pro W01" w:hAnsi="Georgia Pro W01"/>
          <w:iCs/>
          <w:color w:val="000000"/>
          <w:shd w:val="clear" w:color="auto" w:fill="FFFFFF"/>
        </w:rPr>
        <w:t xml:space="preserve"> </w:t>
      </w:r>
      <w:proofErr w:type="spellStart"/>
      <w:r>
        <w:rPr>
          <w:rFonts w:ascii="Georgia Pro W01" w:hAnsi="Georgia Pro W01"/>
          <w:iCs/>
          <w:color w:val="000000"/>
          <w:shd w:val="clear" w:color="auto" w:fill="FFFFFF"/>
        </w:rPr>
        <w:t>etc</w:t>
      </w:r>
      <w:proofErr w:type="spellEnd"/>
    </w:p>
    <w:p w:rsidR="001D7AEA" w:rsidRDefault="001D7AEA" w:rsidP="00D04172">
      <w:pPr>
        <w:pStyle w:val="BodyText"/>
        <w:numPr>
          <w:ilvl w:val="0"/>
          <w:numId w:val="22"/>
        </w:numPr>
        <w:spacing w:after="0"/>
        <w:rPr>
          <w:rFonts w:ascii="Georgia Pro W01" w:hAnsi="Georgia Pro W01" w:hint="eastAsia"/>
          <w:iCs/>
          <w:color w:val="000000"/>
          <w:shd w:val="clear" w:color="auto" w:fill="FFFFFF"/>
        </w:rPr>
      </w:pPr>
      <w:r>
        <w:rPr>
          <w:rFonts w:ascii="Georgia Pro W01" w:hAnsi="Georgia Pro W01"/>
          <w:iCs/>
          <w:color w:val="000000"/>
          <w:shd w:val="clear" w:color="auto" w:fill="FFFFFF"/>
        </w:rPr>
        <w:t>Created Boiler plate microservices so developer</w:t>
      </w:r>
      <w:r w:rsidR="00523ECF">
        <w:rPr>
          <w:rFonts w:ascii="Georgia Pro W01" w:hAnsi="Georgia Pro W01"/>
          <w:iCs/>
          <w:color w:val="000000"/>
          <w:shd w:val="clear" w:color="auto" w:fill="FFFFFF"/>
        </w:rPr>
        <w:t xml:space="preserve"> can pull a documented</w:t>
      </w:r>
      <w:r w:rsidR="002D0EB6">
        <w:rPr>
          <w:rFonts w:ascii="Georgia Pro W01" w:hAnsi="Georgia Pro W01"/>
          <w:iCs/>
          <w:color w:val="000000"/>
          <w:shd w:val="clear" w:color="auto" w:fill="FFFFFF"/>
        </w:rPr>
        <w:t xml:space="preserve">, </w:t>
      </w:r>
      <w:r w:rsidR="00523ECF">
        <w:rPr>
          <w:rFonts w:ascii="Georgia Pro W01" w:hAnsi="Georgia Pro W01"/>
          <w:iCs/>
          <w:color w:val="000000"/>
          <w:shd w:val="clear" w:color="auto" w:fill="FFFFFF"/>
        </w:rPr>
        <w:t xml:space="preserve">general service with all </w:t>
      </w:r>
      <w:r w:rsidR="002D0EB6">
        <w:rPr>
          <w:rFonts w:ascii="Georgia Pro W01" w:hAnsi="Georgia Pro W01"/>
          <w:iCs/>
          <w:color w:val="000000"/>
          <w:shd w:val="clear" w:color="auto" w:fill="FFFFFF"/>
        </w:rPr>
        <w:t xml:space="preserve">infrastructure and </w:t>
      </w:r>
      <w:r w:rsidR="00523ECF">
        <w:rPr>
          <w:rFonts w:ascii="Georgia Pro W01" w:hAnsi="Georgia Pro W01"/>
          <w:iCs/>
          <w:color w:val="000000"/>
          <w:shd w:val="clear" w:color="auto" w:fill="FFFFFF"/>
        </w:rPr>
        <w:t xml:space="preserve">integrations </w:t>
      </w:r>
      <w:r w:rsidR="002D0EB6">
        <w:rPr>
          <w:rFonts w:ascii="Georgia Pro W01" w:hAnsi="Georgia Pro W01"/>
          <w:iCs/>
          <w:color w:val="000000"/>
          <w:shd w:val="clear" w:color="auto" w:fill="FFFFFF"/>
        </w:rPr>
        <w:t xml:space="preserve">with </w:t>
      </w:r>
      <w:r w:rsidR="00523ECF">
        <w:rPr>
          <w:rFonts w:ascii="Georgia Pro W01" w:hAnsi="Georgia Pro W01"/>
          <w:iCs/>
          <w:color w:val="000000"/>
          <w:shd w:val="clear" w:color="auto" w:fill="FFFFFF"/>
        </w:rPr>
        <w:t>sample code in place so developers can focus on adding business value</w:t>
      </w:r>
    </w:p>
    <w:p w:rsidR="00D04172" w:rsidRDefault="00D04172" w:rsidP="00816BC7">
      <w:pPr>
        <w:pStyle w:val="BodyText"/>
        <w:numPr>
          <w:ilvl w:val="0"/>
          <w:numId w:val="22"/>
        </w:numPr>
        <w:spacing w:after="0"/>
        <w:rPr>
          <w:rFonts w:ascii="Georgia Pro W01" w:hAnsi="Georgia Pro W01" w:hint="eastAsia"/>
          <w:iCs/>
          <w:color w:val="000000"/>
          <w:shd w:val="clear" w:color="auto" w:fill="FFFFFF"/>
        </w:rPr>
      </w:pPr>
      <w:r>
        <w:rPr>
          <w:rFonts w:ascii="Georgia Pro W01" w:hAnsi="Georgia Pro W01"/>
          <w:iCs/>
          <w:color w:val="000000"/>
          <w:shd w:val="clear" w:color="auto" w:fill="FFFFFF"/>
        </w:rPr>
        <w:t xml:space="preserve">Developed and presented </w:t>
      </w:r>
      <w:r w:rsidR="00523ECF">
        <w:rPr>
          <w:rFonts w:ascii="Georgia Pro W01" w:hAnsi="Georgia Pro W01"/>
          <w:iCs/>
          <w:color w:val="000000"/>
          <w:shd w:val="clear" w:color="auto" w:fill="FFFFFF"/>
        </w:rPr>
        <w:t xml:space="preserve">digital </w:t>
      </w:r>
      <w:r>
        <w:rPr>
          <w:rFonts w:ascii="Georgia Pro W01" w:hAnsi="Georgia Pro W01"/>
          <w:iCs/>
          <w:color w:val="000000"/>
          <w:shd w:val="clear" w:color="auto" w:fill="FFFFFF"/>
        </w:rPr>
        <w:t>transformation plan</w:t>
      </w:r>
      <w:r w:rsidR="00523ECF">
        <w:rPr>
          <w:rFonts w:ascii="Georgia Pro W01" w:hAnsi="Georgia Pro W01"/>
          <w:iCs/>
          <w:color w:val="000000"/>
          <w:shd w:val="clear" w:color="auto" w:fill="FFFFFF"/>
        </w:rPr>
        <w:t xml:space="preserve"> that</w:t>
      </w:r>
      <w:r>
        <w:rPr>
          <w:rFonts w:ascii="Georgia Pro W01" w:hAnsi="Georgia Pro W01"/>
          <w:iCs/>
          <w:color w:val="000000"/>
          <w:shd w:val="clear" w:color="auto" w:fill="FFFFFF"/>
        </w:rPr>
        <w:t xml:space="preserve"> includ</w:t>
      </w:r>
      <w:r w:rsidR="00523ECF">
        <w:rPr>
          <w:rFonts w:ascii="Georgia Pro W01" w:hAnsi="Georgia Pro W01"/>
          <w:iCs/>
          <w:color w:val="000000"/>
          <w:shd w:val="clear" w:color="auto" w:fill="FFFFFF"/>
        </w:rPr>
        <w:t>ed</w:t>
      </w:r>
      <w:r>
        <w:rPr>
          <w:rFonts w:ascii="Georgia Pro W01" w:hAnsi="Georgia Pro W01"/>
          <w:iCs/>
          <w:color w:val="000000"/>
          <w:shd w:val="clear" w:color="auto" w:fill="FFFFFF"/>
        </w:rPr>
        <w:t xml:space="preserve"> staffing</w:t>
      </w:r>
      <w:r w:rsidR="00523ECF">
        <w:rPr>
          <w:rFonts w:ascii="Georgia Pro W01" w:hAnsi="Georgia Pro W01"/>
          <w:iCs/>
          <w:color w:val="000000"/>
          <w:shd w:val="clear" w:color="auto" w:fill="FFFFFF"/>
        </w:rPr>
        <w:t xml:space="preserve"> team sizes and needed skills</w:t>
      </w:r>
      <w:r>
        <w:rPr>
          <w:rFonts w:ascii="Georgia Pro W01" w:hAnsi="Georgia Pro W01"/>
          <w:iCs/>
          <w:color w:val="000000"/>
          <w:shd w:val="clear" w:color="auto" w:fill="FFFFFF"/>
        </w:rPr>
        <w:t>, capacity</w:t>
      </w:r>
      <w:r w:rsidR="00523ECF">
        <w:rPr>
          <w:rFonts w:ascii="Georgia Pro W01" w:hAnsi="Georgia Pro W01"/>
          <w:iCs/>
          <w:color w:val="000000"/>
          <w:shd w:val="clear" w:color="auto" w:fill="FFFFFF"/>
        </w:rPr>
        <w:t xml:space="preserve"> planning to build roadmaps</w:t>
      </w:r>
      <w:r>
        <w:rPr>
          <w:rFonts w:ascii="Georgia Pro W01" w:hAnsi="Georgia Pro W01"/>
          <w:iCs/>
          <w:color w:val="000000"/>
          <w:shd w:val="clear" w:color="auto" w:fill="FFFFFF"/>
        </w:rPr>
        <w:t>, identif</w:t>
      </w:r>
      <w:r w:rsidR="00523ECF">
        <w:rPr>
          <w:rFonts w:ascii="Georgia Pro W01" w:hAnsi="Georgia Pro W01"/>
          <w:iCs/>
          <w:color w:val="000000"/>
          <w:shd w:val="clear" w:color="auto" w:fill="FFFFFF"/>
        </w:rPr>
        <w:t xml:space="preserve">ied </w:t>
      </w:r>
      <w:r>
        <w:rPr>
          <w:rFonts w:ascii="Georgia Pro W01" w:hAnsi="Georgia Pro W01"/>
          <w:iCs/>
          <w:color w:val="000000"/>
          <w:shd w:val="clear" w:color="auto" w:fill="FFFFFF"/>
        </w:rPr>
        <w:t xml:space="preserve">release trains, </w:t>
      </w:r>
      <w:r w:rsidR="001D7AEA">
        <w:rPr>
          <w:rFonts w:ascii="Georgia Pro W01" w:hAnsi="Georgia Pro W01"/>
          <w:iCs/>
          <w:color w:val="000000"/>
          <w:shd w:val="clear" w:color="auto" w:fill="FFFFFF"/>
        </w:rPr>
        <w:t xml:space="preserve">Agile team make </w:t>
      </w:r>
      <w:r w:rsidR="00523ECF">
        <w:rPr>
          <w:rFonts w:ascii="Georgia Pro W01" w:hAnsi="Georgia Pro W01"/>
          <w:iCs/>
          <w:color w:val="000000"/>
          <w:shd w:val="clear" w:color="auto" w:fill="FFFFFF"/>
        </w:rPr>
        <w:t xml:space="preserve">structure </w:t>
      </w:r>
      <w:r w:rsidR="001D7AEA">
        <w:rPr>
          <w:rFonts w:ascii="Georgia Pro W01" w:hAnsi="Georgia Pro W01"/>
          <w:iCs/>
          <w:color w:val="000000"/>
          <w:shd w:val="clear" w:color="auto" w:fill="FFFFFF"/>
        </w:rPr>
        <w:t xml:space="preserve">and </w:t>
      </w:r>
      <w:r w:rsidR="00523ECF">
        <w:rPr>
          <w:rFonts w:ascii="Georgia Pro W01" w:hAnsi="Georgia Pro W01"/>
          <w:iCs/>
          <w:color w:val="000000"/>
          <w:shd w:val="clear" w:color="auto" w:fill="FFFFFF"/>
        </w:rPr>
        <w:t>s</w:t>
      </w:r>
      <w:r w:rsidR="001D7AEA">
        <w:rPr>
          <w:rFonts w:ascii="Georgia Pro W01" w:hAnsi="Georgia Pro W01"/>
          <w:iCs/>
          <w:color w:val="000000"/>
          <w:shd w:val="clear" w:color="auto" w:fill="FFFFFF"/>
        </w:rPr>
        <w:t xml:space="preserve">tandard </w:t>
      </w:r>
      <w:r w:rsidR="00523ECF">
        <w:rPr>
          <w:rFonts w:ascii="Georgia Pro W01" w:hAnsi="Georgia Pro W01"/>
          <w:iCs/>
          <w:color w:val="000000"/>
          <w:shd w:val="clear" w:color="auto" w:fill="FFFFFF"/>
        </w:rPr>
        <w:t>o</w:t>
      </w:r>
      <w:r w:rsidR="001D7AEA">
        <w:rPr>
          <w:rFonts w:ascii="Georgia Pro W01" w:hAnsi="Georgia Pro W01"/>
          <w:iCs/>
          <w:color w:val="000000"/>
          <w:shd w:val="clear" w:color="auto" w:fill="FFFFFF"/>
        </w:rPr>
        <w:t>perating procedures for Epics, Features, User Stories, Enablers and Capacity allocation</w:t>
      </w:r>
    </w:p>
    <w:p w:rsidR="00A7483F" w:rsidRDefault="00A7483F" w:rsidP="00A7483F">
      <w:pPr>
        <w:pStyle w:val="BodyText"/>
        <w:spacing w:after="0"/>
        <w:rPr>
          <w:rFonts w:ascii="Georgia Pro W01" w:hAnsi="Georgia Pro W01" w:cs="Mangal" w:hint="eastAsia"/>
          <w:iCs/>
          <w:color w:val="000000"/>
          <w:shd w:val="clear" w:color="auto" w:fill="FFFFFF"/>
          <w:cs/>
        </w:rPr>
      </w:pPr>
    </w:p>
    <w:p w:rsidR="00A7483F" w:rsidRPr="00172389" w:rsidRDefault="00A7483F" w:rsidP="00A7483F">
      <w:pPr>
        <w:pStyle w:val="BodyText"/>
        <w:spacing w:after="0"/>
        <w:rPr>
          <w:rFonts w:ascii="Georgia Pro W01" w:hAnsi="Georgia Pro W01" w:hint="eastAsia"/>
          <w:iCs/>
          <w:color w:val="000000"/>
          <w:shd w:val="clear" w:color="auto" w:fill="FFFFFF"/>
        </w:rPr>
      </w:pPr>
    </w:p>
    <w:p w:rsidR="001D7AEA" w:rsidRPr="00172389" w:rsidRDefault="001D7AEA" w:rsidP="00816BC7">
      <w:pPr>
        <w:pStyle w:val="BodyText"/>
        <w:numPr>
          <w:ilvl w:val="0"/>
          <w:numId w:val="22"/>
        </w:numPr>
        <w:spacing w:after="0"/>
        <w:rPr>
          <w:rFonts w:ascii="Georgia Pro W01" w:hAnsi="Georgia Pro W01" w:hint="eastAsia"/>
          <w:iCs/>
          <w:color w:val="000000"/>
          <w:shd w:val="clear" w:color="auto" w:fill="FFFFFF"/>
        </w:rPr>
      </w:pPr>
      <w:r w:rsidRPr="00172389">
        <w:rPr>
          <w:rFonts w:ascii="Georgia Pro W01" w:hAnsi="Georgia Pro W01"/>
          <w:iCs/>
          <w:color w:val="000000"/>
          <w:shd w:val="clear" w:color="auto" w:fill="FFFFFF"/>
        </w:rPr>
        <w:t xml:space="preserve">Present to the highest levels of management such as VP’s of enterprise architecture, VP’s of Engineering, Senior VP’s </w:t>
      </w:r>
      <w:r w:rsidR="00523ECF" w:rsidRPr="00172389">
        <w:rPr>
          <w:rFonts w:ascii="Georgia Pro W01" w:hAnsi="Georgia Pro W01"/>
          <w:iCs/>
          <w:color w:val="000000"/>
          <w:shd w:val="clear" w:color="auto" w:fill="FFFFFF"/>
        </w:rPr>
        <w:t>Digital Strategy Plans, Engineering Enablement Tools, Reference Architecture Development and overall Solutions Architecture</w:t>
      </w:r>
    </w:p>
    <w:p w:rsidR="00172389" w:rsidRPr="00172389" w:rsidRDefault="001A3C3D" w:rsidP="00172389">
      <w:pPr>
        <w:pStyle w:val="BodyText"/>
        <w:numPr>
          <w:ilvl w:val="0"/>
          <w:numId w:val="22"/>
        </w:numPr>
        <w:spacing w:after="0"/>
        <w:rPr>
          <w:rFonts w:ascii="Georgia Pro W01" w:hAnsi="Georgia Pro W01" w:hint="eastAsia"/>
          <w:i/>
          <w:color w:val="000000"/>
          <w:shd w:val="clear" w:color="auto" w:fill="FFFFFF"/>
          <w:cs/>
        </w:rPr>
      </w:pPr>
      <w:r w:rsidRPr="00172389">
        <w:rPr>
          <w:rFonts w:ascii="Georgia Pro W01" w:hAnsi="Georgia Pro W01"/>
          <w:i/>
          <w:color w:val="000000"/>
          <w:shd w:val="clear" w:color="auto" w:fill="FFFFFF"/>
          <w:cs/>
        </w:rPr>
        <w:t>Implimented Angular Elements to make strangling out legacy applications easier</w:t>
      </w:r>
    </w:p>
    <w:p w:rsidR="00172389" w:rsidRPr="00172389" w:rsidRDefault="00172389" w:rsidP="00172389">
      <w:pPr>
        <w:pStyle w:val="BodyText"/>
        <w:numPr>
          <w:ilvl w:val="0"/>
          <w:numId w:val="22"/>
        </w:numPr>
        <w:spacing w:after="0"/>
        <w:rPr>
          <w:rFonts w:ascii="Georgia Pro W01" w:hAnsi="Georgia Pro W01" w:hint="eastAsia"/>
          <w:i/>
          <w:color w:val="000000"/>
          <w:shd w:val="clear" w:color="auto" w:fill="FFFFFF"/>
          <w:cs/>
        </w:rPr>
      </w:pPr>
      <w:r w:rsidRPr="00172389">
        <w:rPr>
          <w:rFonts w:ascii="Georgia Pro W01" w:hAnsi="Georgia Pro W01" w:hint="cs"/>
          <w:i/>
          <w:color w:val="000000"/>
          <w:shd w:val="clear" w:color="auto" w:fill="FFFFFF"/>
          <w:cs/>
        </w:rPr>
        <w:t>Deploy Netflix Stack an</w:t>
      </w:r>
      <w:r w:rsidR="00B30C3D">
        <w:rPr>
          <w:rFonts w:ascii="Georgia Pro W01" w:hAnsi="Georgia Pro W01" w:cs="Mangal" w:hint="cs"/>
          <w:i/>
          <w:color w:val="000000"/>
          <w:shd w:val="clear" w:color="auto" w:fill="FFFFFF"/>
          <w:cs/>
        </w:rPr>
        <w:t>d</w:t>
      </w:r>
      <w:r w:rsidRPr="00172389">
        <w:rPr>
          <w:rFonts w:ascii="Georgia Pro W01" w:hAnsi="Georgia Pro W01" w:hint="cs"/>
          <w:i/>
          <w:color w:val="000000"/>
          <w:shd w:val="clear" w:color="auto" w:fill="FFFFFF"/>
          <w:cs/>
        </w:rPr>
        <w:t xml:space="preserve"> other Spring MS infrastructure to quickly build POC’s</w:t>
      </w:r>
    </w:p>
    <w:p w:rsidR="00172389" w:rsidRPr="00172389" w:rsidRDefault="00172389" w:rsidP="00172389">
      <w:pPr>
        <w:pStyle w:val="BodyText"/>
        <w:spacing w:after="0"/>
        <w:rPr>
          <w:rFonts w:ascii="Georgia Pro W01" w:hAnsi="Georgia Pro W01" w:hint="eastAsia"/>
          <w:i/>
          <w:color w:val="000000"/>
          <w:shd w:val="clear" w:color="auto" w:fill="FFFFFF"/>
          <w:cs/>
        </w:rPr>
      </w:pPr>
    </w:p>
    <w:p w:rsidR="00172389" w:rsidRPr="00172389" w:rsidRDefault="00172389" w:rsidP="00172389">
      <w:pPr>
        <w:pStyle w:val="BodyText"/>
        <w:spacing w:after="0"/>
        <w:rPr>
          <w:rFonts w:ascii="Georgia" w:hAnsi="Georgia"/>
          <w:i/>
          <w:color w:val="000000"/>
          <w:shd w:val="clear" w:color="auto" w:fill="FFFFFF"/>
        </w:rPr>
      </w:pPr>
    </w:p>
    <w:p w:rsidR="009542B0" w:rsidRPr="001A3C3D" w:rsidRDefault="009542B0" w:rsidP="00172389">
      <w:pPr>
        <w:pStyle w:val="BodyText"/>
        <w:widowControl/>
        <w:pBdr>
          <w:top w:val="single" w:sz="1" w:space="0" w:color="000000"/>
        </w:pBdr>
        <w:spacing w:after="0"/>
        <w:rPr>
          <w:rFonts w:ascii="Georgia Pro W01" w:hAnsi="Georgia Pro W01" w:cs="Mangal" w:hint="eastAsia"/>
          <w:b/>
          <w:color w:val="000000"/>
          <w:u w:val="single"/>
          <w:shd w:val="clear" w:color="auto" w:fill="FFFFFF"/>
        </w:rPr>
      </w:pPr>
    </w:p>
    <w:p w:rsidR="009542B0" w:rsidRPr="009550C9" w:rsidRDefault="009542B0" w:rsidP="00172389">
      <w:pPr>
        <w:pStyle w:val="BodyText"/>
        <w:widowControl/>
        <w:pBdr>
          <w:top w:val="single" w:sz="1" w:space="0" w:color="000000"/>
        </w:pBdr>
        <w:spacing w:after="0"/>
        <w:rPr>
          <w:rFonts w:ascii="Georgia Pro W01" w:hAnsi="Georgia Pro W01" w:hint="eastAsia"/>
          <w:b/>
          <w:color w:val="000000"/>
          <w:u w:val="single"/>
          <w:shd w:val="clear" w:color="auto" w:fill="FFFFFF"/>
        </w:rPr>
      </w:pPr>
    </w:p>
    <w:p w:rsidR="00F061BC" w:rsidRPr="00F061BC" w:rsidRDefault="00F061BC" w:rsidP="00DF396F">
      <w:pPr>
        <w:pStyle w:val="BodyText"/>
        <w:spacing w:after="0"/>
        <w:rPr>
          <w:rFonts w:ascii="Georgia Pro W01" w:hAnsi="Georgia Pro W01" w:hint="eastAsia"/>
          <w:b/>
          <w:color w:val="000000"/>
          <w:shd w:val="clear" w:color="auto" w:fill="FFFFFF"/>
        </w:rPr>
      </w:pPr>
      <w:r w:rsidRPr="00F061BC">
        <w:rPr>
          <w:rFonts w:ascii="Georgia Pro W01" w:hAnsi="Georgia Pro W01"/>
          <w:b/>
          <w:color w:val="000000"/>
          <w:shd w:val="clear" w:color="auto" w:fill="FFFFFF"/>
        </w:rPr>
        <w:t>CACI International</w:t>
      </w:r>
      <w:r w:rsidR="00DF396F" w:rsidRPr="00DF396F">
        <w:rPr>
          <w:rFonts w:ascii="Georgia Pro W01" w:hAnsi="Georgia Pro W01"/>
          <w:color w:val="000000"/>
          <w:shd w:val="clear" w:color="auto" w:fill="FFFFFF"/>
        </w:rPr>
        <w:t xml:space="preserve"> </w:t>
      </w:r>
      <w:r w:rsidR="00DF396F">
        <w:rPr>
          <w:rFonts w:ascii="Georgia Pro W01" w:hAnsi="Georgia Pro W01"/>
          <w:color w:val="000000"/>
          <w:shd w:val="clear" w:color="auto" w:fill="FFFFFF"/>
        </w:rPr>
        <w:tab/>
      </w:r>
      <w:r w:rsidR="00DF396F">
        <w:rPr>
          <w:rFonts w:ascii="Georgia Pro W01" w:hAnsi="Georgia Pro W01"/>
          <w:color w:val="000000"/>
          <w:shd w:val="clear" w:color="auto" w:fill="FFFFFF"/>
        </w:rPr>
        <w:tab/>
      </w:r>
      <w:r w:rsidR="00DF396F">
        <w:rPr>
          <w:rFonts w:ascii="Georgia Pro W01" w:hAnsi="Georgia Pro W01"/>
          <w:color w:val="000000"/>
          <w:shd w:val="clear" w:color="auto" w:fill="FFFFFF"/>
        </w:rPr>
        <w:tab/>
      </w:r>
      <w:r w:rsidR="00DF396F">
        <w:rPr>
          <w:rFonts w:ascii="Georgia Pro W01" w:hAnsi="Georgia Pro W01"/>
          <w:color w:val="000000"/>
          <w:shd w:val="clear" w:color="auto" w:fill="FFFFFF"/>
        </w:rPr>
        <w:tab/>
      </w:r>
      <w:r w:rsidR="00DF396F">
        <w:rPr>
          <w:rFonts w:ascii="Georgia Pro W01" w:hAnsi="Georgia Pro W01"/>
          <w:color w:val="000000"/>
          <w:shd w:val="clear" w:color="auto" w:fill="FFFFFF"/>
        </w:rPr>
        <w:tab/>
      </w:r>
      <w:r w:rsidR="00DF396F">
        <w:rPr>
          <w:rFonts w:ascii="Georgia Pro W01" w:hAnsi="Georgia Pro W01"/>
          <w:color w:val="000000"/>
          <w:shd w:val="clear" w:color="auto" w:fill="FFFFFF"/>
        </w:rPr>
        <w:tab/>
      </w:r>
      <w:r w:rsidR="00DF396F">
        <w:rPr>
          <w:rFonts w:ascii="Georgia Pro W01" w:hAnsi="Georgia Pro W01"/>
          <w:color w:val="000000"/>
          <w:shd w:val="clear" w:color="auto" w:fill="FFFFFF"/>
        </w:rPr>
        <w:tab/>
      </w:r>
      <w:r w:rsidR="00DF396F">
        <w:rPr>
          <w:rFonts w:ascii="Georgia Pro W01" w:hAnsi="Georgia Pro W01"/>
          <w:color w:val="000000"/>
          <w:shd w:val="clear" w:color="auto" w:fill="FFFFFF"/>
        </w:rPr>
        <w:tab/>
      </w:r>
      <w:r w:rsidR="00DF396F">
        <w:rPr>
          <w:rFonts w:ascii="Georgia Pro W01" w:hAnsi="Georgia Pro W01"/>
          <w:color w:val="000000"/>
          <w:shd w:val="clear" w:color="auto" w:fill="FFFFFF"/>
        </w:rPr>
        <w:tab/>
      </w:r>
      <w:r w:rsidR="00DF396F">
        <w:rPr>
          <w:rFonts w:ascii="Georgia Pro W01" w:hAnsi="Georgia Pro W01"/>
          <w:color w:val="000000"/>
          <w:shd w:val="clear" w:color="auto" w:fill="FFFFFF"/>
        </w:rPr>
        <w:tab/>
        <w:t xml:space="preserve">May </w:t>
      </w:r>
      <w:r w:rsidR="00DF396F" w:rsidRPr="00F061BC">
        <w:rPr>
          <w:rFonts w:ascii="Georgia Pro W01" w:hAnsi="Georgia Pro W01"/>
          <w:color w:val="000000"/>
          <w:shd w:val="clear" w:color="auto" w:fill="FFFFFF"/>
        </w:rPr>
        <w:t>2016 – </w:t>
      </w:r>
      <w:r w:rsidR="009542B0">
        <w:rPr>
          <w:rFonts w:ascii="Georgia Pro W01" w:hAnsi="Georgia Pro W01"/>
          <w:color w:val="000000"/>
          <w:shd w:val="clear" w:color="auto" w:fill="FFFFFF"/>
        </w:rPr>
        <w:t>Jan 2019</w:t>
      </w:r>
    </w:p>
    <w:p w:rsidR="00DF396F" w:rsidRDefault="00DF396F" w:rsidP="00DF396F">
      <w:pPr>
        <w:pStyle w:val="BodyText"/>
        <w:spacing w:after="0"/>
        <w:rPr>
          <w:rFonts w:ascii="Georgia Pro W01" w:hAnsi="Georgia Pro W01" w:hint="eastAsia"/>
          <w:i/>
          <w:color w:val="000000"/>
          <w:shd w:val="clear" w:color="auto" w:fill="FFFFFF"/>
        </w:rPr>
      </w:pPr>
      <w:proofErr w:type="spellStart"/>
      <w:r>
        <w:rPr>
          <w:rFonts w:ascii="Georgia Pro W01" w:hAnsi="Georgia Pro W01"/>
          <w:i/>
          <w:color w:val="000000"/>
          <w:shd w:val="clear" w:color="auto" w:fill="FFFFFF"/>
        </w:rPr>
        <w:t>SAFe</w:t>
      </w:r>
      <w:proofErr w:type="spellEnd"/>
      <w:r>
        <w:rPr>
          <w:rFonts w:ascii="Georgia Pro W01" w:hAnsi="Georgia Pro W01"/>
          <w:i/>
          <w:color w:val="000000"/>
          <w:shd w:val="clear" w:color="auto" w:fill="FFFFFF"/>
        </w:rPr>
        <w:t xml:space="preserve"> </w:t>
      </w:r>
      <w:r w:rsidRPr="00243449">
        <w:rPr>
          <w:rFonts w:ascii="Georgia Pro W01" w:hAnsi="Georgia Pro W01"/>
          <w:i/>
          <w:color w:val="000000"/>
          <w:shd w:val="clear" w:color="auto" w:fill="FFFFFF"/>
        </w:rPr>
        <w:t>Scrum Master</w:t>
      </w:r>
      <w:r w:rsidRPr="00F061BC">
        <w:rPr>
          <w:rFonts w:ascii="Georgia Pro W01" w:hAnsi="Georgia Pro W01"/>
          <w:color w:val="000000"/>
          <w:shd w:val="clear" w:color="auto" w:fill="FFFFFF"/>
        </w:rPr>
        <w:t> </w:t>
      </w:r>
      <w:r>
        <w:rPr>
          <w:rFonts w:ascii="Georgia Pro W01" w:hAnsi="Georgia Pro W01"/>
          <w:i/>
          <w:color w:val="000000"/>
          <w:shd w:val="clear" w:color="auto" w:fill="FFFFFF"/>
        </w:rPr>
        <w:t xml:space="preserve">/ </w:t>
      </w:r>
      <w:r w:rsidR="00F061BC" w:rsidRPr="00243449">
        <w:rPr>
          <w:rFonts w:ascii="Georgia Pro W01" w:hAnsi="Georgia Pro W01"/>
          <w:i/>
          <w:color w:val="000000"/>
          <w:shd w:val="clear" w:color="auto" w:fill="FFFFFF"/>
        </w:rPr>
        <w:t>Software Architect</w:t>
      </w:r>
    </w:p>
    <w:p w:rsidR="00F061BC" w:rsidRPr="00F061BC" w:rsidRDefault="00F061BC" w:rsidP="00DF396F">
      <w:pPr>
        <w:pStyle w:val="BodyText"/>
        <w:spacing w:after="0"/>
        <w:rPr>
          <w:rFonts w:ascii="Georgia Pro W01" w:hAnsi="Georgia Pro W01" w:hint="eastAsia"/>
          <w:color w:val="000000"/>
          <w:shd w:val="clear" w:color="auto" w:fill="FFFFFF"/>
        </w:rPr>
      </w:pP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sidR="00243449">
        <w:rPr>
          <w:rFonts w:ascii="Georgia Pro W01" w:hAnsi="Georgia Pro W01"/>
          <w:color w:val="000000"/>
          <w:shd w:val="clear" w:color="auto" w:fill="FFFFFF"/>
        </w:rPr>
        <w:tab/>
      </w:r>
    </w:p>
    <w:p w:rsidR="004903F7" w:rsidRDefault="00C63C4D" w:rsidP="004903F7">
      <w:pPr>
        <w:pStyle w:val="BodyText"/>
        <w:ind w:firstLine="709"/>
        <w:rPr>
          <w:rFonts w:ascii="Georgia Pro W01" w:hAnsi="Georgia Pro W01" w:hint="eastAsia"/>
          <w:color w:val="000000"/>
          <w:shd w:val="clear" w:color="auto" w:fill="FFFFFF"/>
        </w:rPr>
      </w:pPr>
      <w:r>
        <w:rPr>
          <w:rFonts w:ascii="Georgia Pro W01" w:hAnsi="Georgia Pro W01"/>
          <w:color w:val="000000"/>
          <w:shd w:val="clear" w:color="auto" w:fill="FFFFFF"/>
        </w:rPr>
        <w:t>Initiall</w:t>
      </w:r>
      <w:r>
        <w:rPr>
          <w:rFonts w:ascii="Georgia Pro W01" w:hAnsi="Georgia Pro W01" w:hint="eastAsia"/>
          <w:color w:val="000000"/>
          <w:shd w:val="clear" w:color="auto" w:fill="FFFFFF"/>
        </w:rPr>
        <w:t>y</w:t>
      </w:r>
      <w:r w:rsidR="00F061BC" w:rsidRPr="00F061BC">
        <w:rPr>
          <w:rFonts w:ascii="Georgia Pro W01" w:hAnsi="Georgia Pro W01"/>
          <w:color w:val="000000"/>
          <w:shd w:val="clear" w:color="auto" w:fill="FFFFFF"/>
        </w:rPr>
        <w:t xml:space="preserve"> hired as a Sr Java Developer and quickly became Java lead for my team and projects. Initially, </w:t>
      </w:r>
      <w:r>
        <w:rPr>
          <w:rFonts w:ascii="Georgia Pro W01" w:hAnsi="Georgia Pro W01"/>
          <w:color w:val="000000"/>
          <w:shd w:val="clear" w:color="auto" w:fill="FFFFFF"/>
        </w:rPr>
        <w:t>the role</w:t>
      </w:r>
      <w:r w:rsidR="00F061BC" w:rsidRPr="00F061BC">
        <w:rPr>
          <w:rFonts w:ascii="Georgia Pro W01" w:hAnsi="Georgia Pro W01"/>
          <w:color w:val="000000"/>
          <w:shd w:val="clear" w:color="auto" w:fill="FFFFFF"/>
        </w:rPr>
        <w:t xml:space="preserve"> was managing 15 </w:t>
      </w:r>
      <w:r>
        <w:rPr>
          <w:rFonts w:ascii="Georgia Pro W01" w:hAnsi="Georgia Pro W01"/>
          <w:color w:val="000000"/>
          <w:shd w:val="clear" w:color="auto" w:fill="FFFFFF"/>
        </w:rPr>
        <w:t xml:space="preserve">- </w:t>
      </w:r>
      <w:r w:rsidR="00F061BC" w:rsidRPr="00F061BC">
        <w:rPr>
          <w:rFonts w:ascii="Georgia Pro W01" w:hAnsi="Georgia Pro W01"/>
          <w:color w:val="000000"/>
          <w:shd w:val="clear" w:color="auto" w:fill="FFFFFF"/>
        </w:rPr>
        <w:t xml:space="preserve">20 Java developers meeting with the government to gather </w:t>
      </w:r>
      <w:r w:rsidR="00CF6A28">
        <w:rPr>
          <w:rFonts w:ascii="Georgia Pro W01" w:hAnsi="Georgia Pro W01"/>
          <w:color w:val="000000"/>
          <w:shd w:val="clear" w:color="auto" w:fill="FFFFFF"/>
        </w:rPr>
        <w:t>requirements</w:t>
      </w:r>
      <w:r w:rsidR="00F061BC" w:rsidRPr="00F061BC">
        <w:rPr>
          <w:rFonts w:ascii="Georgia Pro W01" w:hAnsi="Georgia Pro W01"/>
          <w:color w:val="000000"/>
          <w:shd w:val="clear" w:color="auto" w:fill="FFFFFF"/>
        </w:rPr>
        <w:t xml:space="preserve"> then translating them to the development team</w:t>
      </w:r>
      <w:r w:rsidR="00E63A6B">
        <w:rPr>
          <w:rFonts w:ascii="Georgia Pro W01" w:hAnsi="Georgia Pro W01"/>
          <w:color w:val="000000"/>
          <w:shd w:val="clear" w:color="auto" w:fill="FFFFFF"/>
        </w:rPr>
        <w:t xml:space="preserve">. </w:t>
      </w:r>
      <w:r w:rsidR="0023582B">
        <w:rPr>
          <w:rFonts w:ascii="Georgia Pro W01" w:hAnsi="Georgia Pro W01"/>
          <w:color w:val="000000"/>
          <w:shd w:val="clear" w:color="auto" w:fill="FFFFFF"/>
        </w:rPr>
        <w:t xml:space="preserve">Responsible for managing them </w:t>
      </w:r>
      <w:r w:rsidR="00F061BC" w:rsidRPr="00F061BC">
        <w:rPr>
          <w:rFonts w:ascii="Georgia Pro W01" w:hAnsi="Georgia Pro W01"/>
          <w:color w:val="000000"/>
          <w:shd w:val="clear" w:color="auto" w:fill="FFFFFF"/>
        </w:rPr>
        <w:t>through the entire development life cycle</w:t>
      </w:r>
      <w:r w:rsidR="00E63A6B">
        <w:rPr>
          <w:rFonts w:ascii="Georgia Pro W01" w:hAnsi="Georgia Pro W01"/>
          <w:color w:val="000000"/>
          <w:shd w:val="clear" w:color="auto" w:fill="FFFFFF"/>
        </w:rPr>
        <w:t xml:space="preserve"> to production</w:t>
      </w:r>
      <w:r w:rsidR="00F061BC" w:rsidRPr="00F061BC">
        <w:rPr>
          <w:rFonts w:ascii="Georgia Pro W01" w:hAnsi="Georgia Pro W01"/>
          <w:color w:val="000000"/>
          <w:shd w:val="clear" w:color="auto" w:fill="FFFFFF"/>
        </w:rPr>
        <w:t xml:space="preserve">. After reorganization </w:t>
      </w:r>
      <w:r w:rsidR="0023582B">
        <w:rPr>
          <w:rFonts w:ascii="Georgia Pro W01" w:hAnsi="Georgia Pro W01"/>
          <w:color w:val="000000"/>
          <w:shd w:val="clear" w:color="auto" w:fill="FFFFFF"/>
        </w:rPr>
        <w:t>promoted to a</w:t>
      </w:r>
      <w:r w:rsidR="00F061BC" w:rsidRPr="00F061BC">
        <w:rPr>
          <w:rFonts w:ascii="Georgia Pro W01" w:hAnsi="Georgia Pro W01"/>
          <w:color w:val="000000"/>
          <w:shd w:val="clear" w:color="auto" w:fill="FFFFFF"/>
        </w:rPr>
        <w:t xml:space="preserve"> </w:t>
      </w:r>
      <w:proofErr w:type="spellStart"/>
      <w:r>
        <w:rPr>
          <w:rFonts w:ascii="Georgia Pro W01" w:hAnsi="Georgia Pro W01"/>
          <w:color w:val="000000"/>
          <w:shd w:val="clear" w:color="auto" w:fill="FFFFFF"/>
        </w:rPr>
        <w:t>SAFe</w:t>
      </w:r>
      <w:proofErr w:type="spellEnd"/>
      <w:r>
        <w:rPr>
          <w:rFonts w:ascii="Georgia Pro W01" w:hAnsi="Georgia Pro W01"/>
          <w:color w:val="000000"/>
          <w:shd w:val="clear" w:color="auto" w:fill="FFFFFF"/>
        </w:rPr>
        <w:t xml:space="preserve"> </w:t>
      </w:r>
      <w:r w:rsidR="00F061BC" w:rsidRPr="00F061BC">
        <w:rPr>
          <w:rFonts w:ascii="Georgia Pro W01" w:hAnsi="Georgia Pro W01"/>
          <w:color w:val="000000"/>
          <w:shd w:val="clear" w:color="auto" w:fill="FFFFFF"/>
        </w:rPr>
        <w:t>Scrum Master and my team became the Sr Architecture team for the business unit. In this role I perform the following tasks:</w:t>
      </w:r>
    </w:p>
    <w:p w:rsidR="004903F7" w:rsidRPr="004903F7" w:rsidRDefault="00D126B5" w:rsidP="004903F7">
      <w:pPr>
        <w:pStyle w:val="BodyText"/>
        <w:numPr>
          <w:ilvl w:val="0"/>
          <w:numId w:val="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M</w:t>
      </w:r>
      <w:r w:rsidR="004903F7">
        <w:rPr>
          <w:rFonts w:ascii="Georgia Pro W01" w:hAnsi="Georgia Pro W01"/>
          <w:color w:val="000000"/>
          <w:shd w:val="clear" w:color="auto" w:fill="FFFFFF"/>
        </w:rPr>
        <w:t>anage the transition to the Scaled Agile Framework enterprise</w:t>
      </w:r>
      <w:r w:rsidR="00247ECE">
        <w:rPr>
          <w:rFonts w:ascii="Georgia Pro W01" w:hAnsi="Georgia Pro W01"/>
          <w:color w:val="000000"/>
          <w:shd w:val="clear" w:color="auto" w:fill="FFFFFF"/>
        </w:rPr>
        <w:t xml:space="preserve"> (</w:t>
      </w:r>
      <w:proofErr w:type="spellStart"/>
      <w:r w:rsidR="00247ECE">
        <w:rPr>
          <w:rFonts w:ascii="Georgia Pro W01" w:hAnsi="Georgia Pro W01"/>
          <w:color w:val="000000"/>
          <w:shd w:val="clear" w:color="auto" w:fill="FFFFFF"/>
        </w:rPr>
        <w:t>SAFe</w:t>
      </w:r>
      <w:proofErr w:type="spellEnd"/>
      <w:r w:rsidR="00247ECE">
        <w:rPr>
          <w:rFonts w:ascii="Georgia Pro W01" w:hAnsi="Georgia Pro W01"/>
          <w:color w:val="000000"/>
          <w:shd w:val="clear" w:color="auto" w:fill="FFFFFF"/>
        </w:rPr>
        <w:t>)</w:t>
      </w:r>
      <w:r w:rsidR="00E34B6A">
        <w:rPr>
          <w:rFonts w:ascii="Georgia Pro W01" w:hAnsi="Georgia Pro W01"/>
          <w:color w:val="000000"/>
          <w:shd w:val="clear" w:color="auto" w:fill="FFFFFF"/>
        </w:rPr>
        <w:t>. A</w:t>
      </w:r>
      <w:r w:rsidR="004903F7">
        <w:rPr>
          <w:rFonts w:ascii="Georgia Pro W01" w:hAnsi="Georgia Pro W01"/>
          <w:color w:val="000000"/>
          <w:shd w:val="clear" w:color="auto" w:fill="FFFFFF"/>
        </w:rPr>
        <w:t xml:space="preserve">ttended </w:t>
      </w:r>
      <w:proofErr w:type="spellStart"/>
      <w:r w:rsidR="004903F7">
        <w:rPr>
          <w:rFonts w:ascii="Georgia Pro W01" w:hAnsi="Georgia Pro W01"/>
          <w:color w:val="000000"/>
          <w:shd w:val="clear" w:color="auto" w:fill="FFFFFF"/>
        </w:rPr>
        <w:t>SAFe</w:t>
      </w:r>
      <w:proofErr w:type="spellEnd"/>
      <w:r w:rsidR="004903F7">
        <w:rPr>
          <w:rFonts w:ascii="Georgia Pro W01" w:hAnsi="Georgia Pro W01"/>
          <w:color w:val="000000"/>
          <w:shd w:val="clear" w:color="auto" w:fill="FFFFFF"/>
        </w:rPr>
        <w:t xml:space="preserve"> for Teams and </w:t>
      </w:r>
      <w:proofErr w:type="spellStart"/>
      <w:r w:rsidR="004903F7">
        <w:rPr>
          <w:rFonts w:ascii="Georgia Pro W01" w:hAnsi="Georgia Pro W01"/>
          <w:color w:val="000000"/>
          <w:shd w:val="clear" w:color="auto" w:fill="FFFFFF"/>
        </w:rPr>
        <w:t>SAFe</w:t>
      </w:r>
      <w:proofErr w:type="spellEnd"/>
      <w:r w:rsidR="004903F7">
        <w:rPr>
          <w:rFonts w:ascii="Georgia Pro W01" w:hAnsi="Georgia Pro W01"/>
          <w:color w:val="000000"/>
          <w:shd w:val="clear" w:color="auto" w:fill="FFFFFF"/>
        </w:rPr>
        <w:t xml:space="preserve"> Product Owner/ Program Manage</w:t>
      </w:r>
      <w:r w:rsidR="00071178">
        <w:rPr>
          <w:rFonts w:ascii="Georgia Pro W01" w:hAnsi="Georgia Pro W01"/>
          <w:color w:val="000000"/>
          <w:shd w:val="clear" w:color="auto" w:fill="FFFFFF"/>
        </w:rPr>
        <w:t>r</w:t>
      </w:r>
      <w:r w:rsidR="004903F7">
        <w:rPr>
          <w:rFonts w:ascii="Georgia Pro W01" w:hAnsi="Georgia Pro W01"/>
          <w:color w:val="000000"/>
          <w:shd w:val="clear" w:color="auto" w:fill="FFFFFF"/>
        </w:rPr>
        <w:t xml:space="preserve"> course. </w:t>
      </w:r>
    </w:p>
    <w:p w:rsidR="00A340B9" w:rsidRDefault="008F3CFF" w:rsidP="00F061BC">
      <w:pPr>
        <w:pStyle w:val="BodyText"/>
        <w:numPr>
          <w:ilvl w:val="0"/>
          <w:numId w:val="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 xml:space="preserve">Facilitate all scrum activities and ceremonies </w:t>
      </w:r>
      <w:r w:rsidR="009D6113">
        <w:rPr>
          <w:rFonts w:ascii="Georgia Pro W01" w:hAnsi="Georgia Pro W01"/>
          <w:color w:val="000000"/>
          <w:shd w:val="clear" w:color="auto" w:fill="FFFFFF"/>
        </w:rPr>
        <w:t>for my team</w:t>
      </w:r>
    </w:p>
    <w:p w:rsidR="008F3CFF" w:rsidRDefault="00A340B9" w:rsidP="00F061BC">
      <w:pPr>
        <w:pStyle w:val="BodyText"/>
        <w:numPr>
          <w:ilvl w:val="0"/>
          <w:numId w:val="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Provided leadership to</w:t>
      </w:r>
      <w:r w:rsidR="008F3CFF">
        <w:rPr>
          <w:rFonts w:ascii="Georgia Pro W01" w:hAnsi="Georgia Pro W01"/>
          <w:color w:val="000000"/>
          <w:shd w:val="clear" w:color="auto" w:fill="FFFFFF"/>
        </w:rPr>
        <w:t xml:space="preserve"> build processes </w:t>
      </w:r>
      <w:r>
        <w:rPr>
          <w:rFonts w:ascii="Georgia Pro W01" w:hAnsi="Georgia Pro W01"/>
          <w:color w:val="000000"/>
          <w:shd w:val="clear" w:color="auto" w:fill="FFFFFF"/>
        </w:rPr>
        <w:t>that</w:t>
      </w:r>
      <w:r w:rsidR="008F3CFF">
        <w:rPr>
          <w:rFonts w:ascii="Georgia Pro W01" w:hAnsi="Georgia Pro W01"/>
          <w:color w:val="000000"/>
          <w:shd w:val="clear" w:color="auto" w:fill="FFFFFF"/>
        </w:rPr>
        <w:t xml:space="preserve"> improve</w:t>
      </w:r>
      <w:r>
        <w:rPr>
          <w:rFonts w:ascii="Georgia Pro W01" w:hAnsi="Georgia Pro W01"/>
          <w:color w:val="000000"/>
          <w:shd w:val="clear" w:color="auto" w:fill="FFFFFF"/>
        </w:rPr>
        <w:t>d qu</w:t>
      </w:r>
      <w:r w:rsidR="008F3CFF">
        <w:rPr>
          <w:rFonts w:ascii="Georgia Pro W01" w:hAnsi="Georgia Pro W01"/>
          <w:color w:val="000000"/>
          <w:shd w:val="clear" w:color="auto" w:fill="FFFFFF"/>
        </w:rPr>
        <w:t>ality</w:t>
      </w:r>
      <w:r>
        <w:rPr>
          <w:rFonts w:ascii="Georgia Pro W01" w:hAnsi="Georgia Pro W01"/>
          <w:color w:val="000000"/>
          <w:shd w:val="clear" w:color="auto" w:fill="FFFFFF"/>
        </w:rPr>
        <w:t xml:space="preserve">, speed and </w:t>
      </w:r>
      <w:r w:rsidR="008F3CFF">
        <w:rPr>
          <w:rFonts w:ascii="Georgia Pro W01" w:hAnsi="Georgia Pro W01"/>
          <w:color w:val="000000"/>
          <w:shd w:val="clear" w:color="auto" w:fill="FFFFFF"/>
        </w:rPr>
        <w:t xml:space="preserve">accurate estimation </w:t>
      </w:r>
      <w:r>
        <w:rPr>
          <w:rFonts w:ascii="Georgia Pro W01" w:hAnsi="Georgia Pro W01"/>
          <w:color w:val="000000"/>
          <w:shd w:val="clear" w:color="auto" w:fill="FFFFFF"/>
        </w:rPr>
        <w:t>of projects.</w:t>
      </w:r>
      <w:r w:rsidR="008F3CFF">
        <w:rPr>
          <w:rFonts w:ascii="Georgia Pro W01" w:hAnsi="Georgia Pro W01"/>
          <w:color w:val="000000"/>
          <w:shd w:val="clear" w:color="auto" w:fill="FFFFFF"/>
        </w:rPr>
        <w:t xml:space="preserve"> </w:t>
      </w:r>
    </w:p>
    <w:p w:rsidR="00A340B9" w:rsidRDefault="00A340B9" w:rsidP="00F061BC">
      <w:pPr>
        <w:pStyle w:val="BodyText"/>
        <w:numPr>
          <w:ilvl w:val="0"/>
          <w:numId w:val="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Shielded development team from nonvalue-added tasks</w:t>
      </w:r>
    </w:p>
    <w:p w:rsidR="008F3CFF" w:rsidRDefault="004903F7" w:rsidP="00F061BC">
      <w:pPr>
        <w:pStyle w:val="BodyText"/>
        <w:numPr>
          <w:ilvl w:val="0"/>
          <w:numId w:val="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Facilitated</w:t>
      </w:r>
      <w:r w:rsidR="008F3CFF">
        <w:rPr>
          <w:rFonts w:ascii="Georgia Pro W01" w:hAnsi="Georgia Pro W01"/>
          <w:color w:val="000000"/>
          <w:shd w:val="clear" w:color="auto" w:fill="FFFFFF"/>
        </w:rPr>
        <w:t xml:space="preserve"> PI planning</w:t>
      </w:r>
      <w:r>
        <w:rPr>
          <w:rFonts w:ascii="Georgia Pro W01" w:hAnsi="Georgia Pro W01"/>
          <w:color w:val="000000"/>
          <w:shd w:val="clear" w:color="auto" w:fill="FFFFFF"/>
        </w:rPr>
        <w:t xml:space="preserve"> for the team</w:t>
      </w:r>
      <w:r w:rsidR="008F3CFF">
        <w:rPr>
          <w:rFonts w:ascii="Georgia Pro W01" w:hAnsi="Georgia Pro W01"/>
          <w:color w:val="000000"/>
          <w:shd w:val="clear" w:color="auto" w:fill="FFFFFF"/>
        </w:rPr>
        <w:t xml:space="preserve"> and present</w:t>
      </w:r>
      <w:r w:rsidR="00497F7A">
        <w:rPr>
          <w:rFonts w:ascii="Georgia Pro W01" w:hAnsi="Georgia Pro W01"/>
          <w:color w:val="000000"/>
          <w:shd w:val="clear" w:color="auto" w:fill="FFFFFF"/>
        </w:rPr>
        <w:t>ed the final plan</w:t>
      </w:r>
      <w:r w:rsidR="008F3CFF">
        <w:rPr>
          <w:rFonts w:ascii="Georgia Pro W01" w:hAnsi="Georgia Pro W01"/>
          <w:color w:val="000000"/>
          <w:shd w:val="clear" w:color="auto" w:fill="FFFFFF"/>
        </w:rPr>
        <w:t xml:space="preserve"> to program managers for approval</w:t>
      </w:r>
    </w:p>
    <w:p w:rsidR="008F3CFF" w:rsidRDefault="008F3CFF" w:rsidP="00F061BC">
      <w:pPr>
        <w:pStyle w:val="BodyText"/>
        <w:numPr>
          <w:ilvl w:val="0"/>
          <w:numId w:val="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Train and lead scrum team</w:t>
      </w:r>
      <w:r w:rsidR="0071677B">
        <w:rPr>
          <w:rFonts w:ascii="Georgia Pro W01" w:hAnsi="Georgia Pro W01"/>
          <w:color w:val="000000"/>
          <w:shd w:val="clear" w:color="auto" w:fill="FFFFFF"/>
        </w:rPr>
        <w:t>s</w:t>
      </w:r>
      <w:r>
        <w:rPr>
          <w:rFonts w:ascii="Georgia Pro W01" w:hAnsi="Georgia Pro W01"/>
          <w:color w:val="000000"/>
          <w:shd w:val="clear" w:color="auto" w:fill="FFFFFF"/>
        </w:rPr>
        <w:t xml:space="preserve"> on tools </w:t>
      </w:r>
      <w:r w:rsidR="0071677B">
        <w:rPr>
          <w:rFonts w:ascii="Georgia Pro W01" w:hAnsi="Georgia Pro W01"/>
          <w:color w:val="000000"/>
          <w:shd w:val="clear" w:color="auto" w:fill="FFFFFF"/>
        </w:rPr>
        <w:t>and methods to meet objectives, provide quality code and create a constant feedback loop</w:t>
      </w:r>
      <w:r>
        <w:rPr>
          <w:rFonts w:ascii="Georgia Pro W01" w:hAnsi="Georgia Pro W01"/>
          <w:color w:val="000000"/>
          <w:shd w:val="clear" w:color="auto" w:fill="FFFFFF"/>
        </w:rPr>
        <w:t xml:space="preserve">  </w:t>
      </w:r>
    </w:p>
    <w:p w:rsidR="004925A0" w:rsidRPr="00F061BC" w:rsidRDefault="004925A0" w:rsidP="00F061BC">
      <w:pPr>
        <w:pStyle w:val="BodyText"/>
        <w:numPr>
          <w:ilvl w:val="0"/>
          <w:numId w:val="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 xml:space="preserve">Participate in Program Backlog grooming </w:t>
      </w:r>
      <w:r w:rsidR="00071178">
        <w:rPr>
          <w:rFonts w:ascii="Georgia Pro W01" w:hAnsi="Georgia Pro W01"/>
          <w:color w:val="000000"/>
          <w:shd w:val="clear" w:color="auto" w:fill="FFFFFF"/>
        </w:rPr>
        <w:t xml:space="preserve">sessions </w:t>
      </w:r>
      <w:r>
        <w:rPr>
          <w:rFonts w:ascii="Georgia Pro W01" w:hAnsi="Georgia Pro W01"/>
          <w:color w:val="000000"/>
          <w:shd w:val="clear" w:color="auto" w:fill="FFFFFF"/>
        </w:rPr>
        <w:t>assigning SWAG, WSJF, to help the Program Managers understand road map timelines and budgets needed to meet business needs.</w:t>
      </w:r>
    </w:p>
    <w:p w:rsidR="00F061BC" w:rsidRPr="00F061BC" w:rsidRDefault="00F061BC" w:rsidP="00F061BC">
      <w:pPr>
        <w:pStyle w:val="BodyText"/>
        <w:numPr>
          <w:ilvl w:val="0"/>
          <w:numId w:val="8"/>
        </w:numPr>
        <w:spacing w:after="0"/>
        <w:rPr>
          <w:rFonts w:ascii="Georgia Pro W01" w:hAnsi="Georgia Pro W01" w:hint="eastAsia"/>
          <w:color w:val="000000"/>
          <w:shd w:val="clear" w:color="auto" w:fill="FFFFFF"/>
        </w:rPr>
      </w:pPr>
      <w:r w:rsidRPr="00F061BC">
        <w:rPr>
          <w:rFonts w:ascii="Georgia Pro W01" w:hAnsi="Georgia Pro W01"/>
          <w:color w:val="000000"/>
          <w:shd w:val="clear" w:color="auto" w:fill="FFFFFF"/>
        </w:rPr>
        <w:t>Perform Analysis Spikes into future development efforts to find the best solutions, frameworks and or tools to solve the hardest problems in the program.</w:t>
      </w:r>
    </w:p>
    <w:p w:rsidR="007C74DC" w:rsidRDefault="00F061BC" w:rsidP="00F061BC">
      <w:pPr>
        <w:pStyle w:val="BodyText"/>
        <w:numPr>
          <w:ilvl w:val="0"/>
          <w:numId w:val="8"/>
        </w:numPr>
        <w:spacing w:after="0"/>
        <w:rPr>
          <w:rFonts w:ascii="Georgia Pro W01" w:hAnsi="Georgia Pro W01" w:hint="eastAsia"/>
          <w:color w:val="000000"/>
          <w:shd w:val="clear" w:color="auto" w:fill="FFFFFF"/>
        </w:rPr>
      </w:pPr>
      <w:r w:rsidRPr="00F061BC">
        <w:rPr>
          <w:rFonts w:ascii="Georgia Pro W01" w:hAnsi="Georgia Pro W01"/>
          <w:color w:val="000000"/>
          <w:shd w:val="clear" w:color="auto" w:fill="FFFFFF"/>
        </w:rPr>
        <w:t xml:space="preserve">Present </w:t>
      </w:r>
      <w:r w:rsidR="007C74DC">
        <w:rPr>
          <w:rFonts w:ascii="Georgia Pro W01" w:hAnsi="Georgia Pro W01"/>
          <w:color w:val="000000"/>
          <w:shd w:val="clear" w:color="auto" w:fill="FFFFFF"/>
        </w:rPr>
        <w:t>COAs</w:t>
      </w:r>
      <w:r w:rsidRPr="00F061BC">
        <w:rPr>
          <w:rFonts w:ascii="Georgia Pro W01" w:hAnsi="Georgia Pro W01"/>
          <w:color w:val="000000"/>
          <w:shd w:val="clear" w:color="auto" w:fill="FFFFFF"/>
        </w:rPr>
        <w:t xml:space="preserve"> in</w:t>
      </w:r>
      <w:r w:rsidR="007C74DC">
        <w:rPr>
          <w:rFonts w:ascii="Georgia Pro W01" w:hAnsi="Georgia Pro W01"/>
          <w:color w:val="000000"/>
          <w:shd w:val="clear" w:color="auto" w:fill="FFFFFF"/>
        </w:rPr>
        <w:t xml:space="preserve"> Joint Engineering Team meetings to be approved by PMO that moved epics from analyzing to </w:t>
      </w:r>
      <w:r w:rsidR="004925A0">
        <w:rPr>
          <w:rFonts w:ascii="Georgia Pro W01" w:hAnsi="Georgia Pro W01"/>
          <w:color w:val="000000"/>
          <w:shd w:val="clear" w:color="auto" w:fill="FFFFFF"/>
        </w:rPr>
        <w:t>P</w:t>
      </w:r>
      <w:r w:rsidR="007C74DC">
        <w:rPr>
          <w:rFonts w:ascii="Georgia Pro W01" w:hAnsi="Georgia Pro W01"/>
          <w:color w:val="000000"/>
          <w:shd w:val="clear" w:color="auto" w:fill="FFFFFF"/>
        </w:rPr>
        <w:t xml:space="preserve">rogram </w:t>
      </w:r>
      <w:r w:rsidR="004925A0">
        <w:rPr>
          <w:rFonts w:ascii="Georgia Pro W01" w:hAnsi="Georgia Pro W01"/>
          <w:color w:val="000000"/>
          <w:shd w:val="clear" w:color="auto" w:fill="FFFFFF"/>
        </w:rPr>
        <w:t>B</w:t>
      </w:r>
      <w:r w:rsidR="007C74DC">
        <w:rPr>
          <w:rFonts w:ascii="Georgia Pro W01" w:hAnsi="Georgia Pro W01"/>
          <w:color w:val="000000"/>
          <w:shd w:val="clear" w:color="auto" w:fill="FFFFFF"/>
        </w:rPr>
        <w:t>acklog.</w:t>
      </w:r>
    </w:p>
    <w:p w:rsidR="00F061BC" w:rsidRPr="00F061BC" w:rsidRDefault="007C74DC" w:rsidP="00F061BC">
      <w:pPr>
        <w:pStyle w:val="BodyText"/>
        <w:numPr>
          <w:ilvl w:val="0"/>
          <w:numId w:val="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 xml:space="preserve"> Present COAs in PI planning </w:t>
      </w:r>
      <w:r w:rsidR="00AB5269">
        <w:rPr>
          <w:rFonts w:ascii="Georgia Pro W01" w:hAnsi="Georgia Pro W01"/>
          <w:color w:val="000000"/>
          <w:shd w:val="clear" w:color="auto" w:fill="FFFFFF"/>
        </w:rPr>
        <w:t>architecture</w:t>
      </w:r>
      <w:r w:rsidR="0071677B">
        <w:rPr>
          <w:rFonts w:ascii="Georgia Pro W01" w:hAnsi="Georgia Pro W01"/>
          <w:color w:val="000000"/>
          <w:shd w:val="clear" w:color="auto" w:fill="FFFFFF"/>
        </w:rPr>
        <w:t xml:space="preserve"> vision</w:t>
      </w:r>
      <w:r w:rsidR="00497F7A">
        <w:rPr>
          <w:rFonts w:ascii="Georgia Pro W01" w:hAnsi="Georgia Pro W01"/>
          <w:color w:val="000000"/>
          <w:shd w:val="clear" w:color="auto" w:fill="FFFFFF"/>
        </w:rPr>
        <w:t xml:space="preserve"> &amp; development portion of the event</w:t>
      </w:r>
      <w:r w:rsidR="0071677B">
        <w:rPr>
          <w:rFonts w:ascii="Georgia Pro W01" w:hAnsi="Georgia Pro W01"/>
          <w:color w:val="000000"/>
          <w:shd w:val="clear" w:color="auto" w:fill="FFFFFF"/>
        </w:rPr>
        <w:t xml:space="preserve"> and what work needs to be pulled in this PI to support the road map.</w:t>
      </w:r>
    </w:p>
    <w:p w:rsidR="00F061BC" w:rsidRPr="00F061BC" w:rsidRDefault="004925A0" w:rsidP="00F061BC">
      <w:pPr>
        <w:pStyle w:val="BodyText"/>
        <w:numPr>
          <w:ilvl w:val="0"/>
          <w:numId w:val="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Present accomplishments and</w:t>
      </w:r>
      <w:r w:rsidR="00F061BC" w:rsidRPr="00F061BC">
        <w:rPr>
          <w:rFonts w:ascii="Georgia Pro W01" w:hAnsi="Georgia Pro W01"/>
          <w:color w:val="000000"/>
          <w:shd w:val="clear" w:color="auto" w:fill="FFFFFF"/>
        </w:rPr>
        <w:t xml:space="preserve"> system demos to clients at </w:t>
      </w:r>
      <w:r w:rsidR="0071677B">
        <w:rPr>
          <w:rFonts w:ascii="Georgia Pro W01" w:hAnsi="Georgia Pro W01"/>
          <w:color w:val="000000"/>
          <w:shd w:val="clear" w:color="auto" w:fill="FFFFFF"/>
        </w:rPr>
        <w:t xml:space="preserve">the Inspect &amp; Adapt event </w:t>
      </w:r>
    </w:p>
    <w:p w:rsidR="00F061BC" w:rsidRPr="00F061BC" w:rsidRDefault="00F061BC" w:rsidP="0071677B">
      <w:pPr>
        <w:pStyle w:val="BodyText"/>
        <w:spacing w:after="0"/>
        <w:rPr>
          <w:rFonts w:ascii="Georgia Pro W01" w:hAnsi="Georgia Pro W01" w:hint="eastAsia"/>
          <w:bCs/>
          <w:color w:val="000000"/>
          <w:shd w:val="clear" w:color="auto" w:fill="FFFFFF"/>
        </w:rPr>
      </w:pPr>
    </w:p>
    <w:p w:rsidR="00F061BC" w:rsidRPr="003D6791" w:rsidRDefault="00F061BC" w:rsidP="003D6791">
      <w:pPr>
        <w:pStyle w:val="BodyText"/>
        <w:spacing w:after="0"/>
        <w:rPr>
          <w:rFonts w:ascii="Georgia Pro W01" w:hAnsi="Georgia Pro W01" w:hint="eastAsia"/>
          <w:b/>
          <w:color w:val="000000"/>
          <w:shd w:val="clear" w:color="auto" w:fill="FFFFFF"/>
        </w:rPr>
      </w:pPr>
      <w:r w:rsidRPr="003D6791">
        <w:rPr>
          <w:rFonts w:ascii="Georgia Pro W01" w:hAnsi="Georgia Pro W01"/>
          <w:b/>
          <w:bCs/>
          <w:color w:val="000000"/>
          <w:shd w:val="clear" w:color="auto" w:fill="FFFFFF"/>
        </w:rPr>
        <w:t xml:space="preserve">Architecture projects </w:t>
      </w:r>
      <w:r w:rsidR="003D6791">
        <w:rPr>
          <w:rFonts w:ascii="Georgia Pro W01" w:hAnsi="Georgia Pro W01"/>
          <w:b/>
          <w:bCs/>
          <w:color w:val="000000"/>
          <w:shd w:val="clear" w:color="auto" w:fill="FFFFFF"/>
        </w:rPr>
        <w:t>designed and implemented</w:t>
      </w:r>
      <w:r w:rsidRPr="003D6791">
        <w:rPr>
          <w:rFonts w:ascii="Georgia Pro W01" w:hAnsi="Georgia Pro W01"/>
          <w:b/>
          <w:bCs/>
          <w:color w:val="000000"/>
          <w:shd w:val="clear" w:color="auto" w:fill="FFFFFF"/>
        </w:rPr>
        <w:t xml:space="preserve"> include:</w:t>
      </w:r>
    </w:p>
    <w:p w:rsidR="00F061BC" w:rsidRPr="00F061BC" w:rsidRDefault="00F626B0" w:rsidP="00F061BC">
      <w:pPr>
        <w:pStyle w:val="BodyText"/>
        <w:numPr>
          <w:ilvl w:val="0"/>
          <w:numId w:val="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Surgical r</w:t>
      </w:r>
      <w:r w:rsidR="0010383E">
        <w:rPr>
          <w:rFonts w:ascii="Georgia Pro W01" w:hAnsi="Georgia Pro W01"/>
          <w:color w:val="000000"/>
          <w:shd w:val="clear" w:color="auto" w:fill="FFFFFF"/>
        </w:rPr>
        <w:t>e</w:t>
      </w:r>
      <w:r w:rsidR="00F061BC" w:rsidRPr="00F061BC">
        <w:rPr>
          <w:rFonts w:ascii="Georgia Pro W01" w:hAnsi="Georgia Pro W01"/>
          <w:color w:val="000000"/>
          <w:shd w:val="clear" w:color="auto" w:fill="FFFFFF"/>
        </w:rPr>
        <w:t xml:space="preserve">moval and replacement of an end of life </w:t>
      </w:r>
      <w:proofErr w:type="spellStart"/>
      <w:r w:rsidR="00F061BC" w:rsidRPr="00F061BC">
        <w:rPr>
          <w:rFonts w:ascii="Georgia Pro W01" w:hAnsi="Georgia Pro W01"/>
          <w:color w:val="000000"/>
          <w:shd w:val="clear" w:color="auto" w:fill="FFFFFF"/>
        </w:rPr>
        <w:t>Weblogic</w:t>
      </w:r>
      <w:proofErr w:type="spellEnd"/>
      <w:r w:rsidR="00F061BC" w:rsidRPr="00F061BC">
        <w:rPr>
          <w:rFonts w:ascii="Georgia Pro W01" w:hAnsi="Georgia Pro W01"/>
          <w:color w:val="000000"/>
          <w:shd w:val="clear" w:color="auto" w:fill="FFFFFF"/>
        </w:rPr>
        <w:t xml:space="preserve"> 11g ORM library </w:t>
      </w:r>
      <w:r w:rsidR="004925A0">
        <w:rPr>
          <w:rFonts w:ascii="Georgia Pro W01" w:hAnsi="Georgia Pro W01"/>
          <w:color w:val="000000"/>
          <w:shd w:val="clear" w:color="auto" w:fill="FFFFFF"/>
        </w:rPr>
        <w:t>(</w:t>
      </w:r>
      <w:proofErr w:type="spellStart"/>
      <w:r w:rsidR="003D6791">
        <w:rPr>
          <w:rFonts w:ascii="Georgia Pro W01" w:hAnsi="Georgia Pro W01"/>
          <w:color w:val="000000"/>
          <w:shd w:val="clear" w:color="auto" w:fill="FFFFFF"/>
        </w:rPr>
        <w:t>Kodo</w:t>
      </w:r>
      <w:proofErr w:type="spellEnd"/>
      <w:r w:rsidR="004925A0">
        <w:rPr>
          <w:rFonts w:ascii="Georgia Pro W01" w:hAnsi="Georgia Pro W01"/>
          <w:color w:val="000000"/>
          <w:shd w:val="clear" w:color="auto" w:fill="FFFFFF"/>
        </w:rPr>
        <w:t>)</w:t>
      </w:r>
      <w:r w:rsidR="003D6791">
        <w:rPr>
          <w:rFonts w:ascii="Georgia Pro W01" w:hAnsi="Georgia Pro W01"/>
          <w:color w:val="000000"/>
          <w:shd w:val="clear" w:color="auto" w:fill="FFFFFF"/>
        </w:rPr>
        <w:t xml:space="preserve"> in order </w:t>
      </w:r>
      <w:r w:rsidR="00F061BC" w:rsidRPr="00F061BC">
        <w:rPr>
          <w:rFonts w:ascii="Georgia Pro W01" w:hAnsi="Georgia Pro W01"/>
          <w:color w:val="000000"/>
          <w:shd w:val="clear" w:color="auto" w:fill="FFFFFF"/>
        </w:rPr>
        <w:t xml:space="preserve">to upgrade </w:t>
      </w:r>
      <w:r w:rsidR="003D6791">
        <w:rPr>
          <w:rFonts w:ascii="Georgia Pro W01" w:hAnsi="Georgia Pro W01"/>
          <w:color w:val="000000"/>
          <w:shd w:val="clear" w:color="auto" w:fill="FFFFFF"/>
        </w:rPr>
        <w:t xml:space="preserve">from </w:t>
      </w:r>
      <w:r w:rsidR="00F061BC" w:rsidRPr="00F061BC">
        <w:rPr>
          <w:rFonts w:ascii="Georgia Pro W01" w:hAnsi="Georgia Pro W01"/>
          <w:color w:val="000000"/>
          <w:shd w:val="clear" w:color="auto" w:fill="FFFFFF"/>
        </w:rPr>
        <w:t xml:space="preserve">Java </w:t>
      </w:r>
      <w:r w:rsidR="003D6791">
        <w:rPr>
          <w:rFonts w:ascii="Georgia Pro W01" w:hAnsi="Georgia Pro W01"/>
          <w:color w:val="000000"/>
          <w:shd w:val="clear" w:color="auto" w:fill="FFFFFF"/>
        </w:rPr>
        <w:t xml:space="preserve">6 to Java 8, </w:t>
      </w:r>
      <w:r w:rsidR="00F061BC" w:rsidRPr="00F061BC">
        <w:rPr>
          <w:rFonts w:ascii="Georgia Pro W01" w:hAnsi="Georgia Pro W01"/>
          <w:color w:val="000000"/>
          <w:shd w:val="clear" w:color="auto" w:fill="FFFFFF"/>
        </w:rPr>
        <w:t xml:space="preserve">ultimately </w:t>
      </w:r>
      <w:r w:rsidR="003D6791">
        <w:rPr>
          <w:rFonts w:ascii="Georgia Pro W01" w:hAnsi="Georgia Pro W01"/>
          <w:color w:val="000000"/>
          <w:shd w:val="clear" w:color="auto" w:fill="FFFFFF"/>
        </w:rPr>
        <w:t xml:space="preserve">allow the program to </w:t>
      </w:r>
      <w:r w:rsidR="00F061BC" w:rsidRPr="00F061BC">
        <w:rPr>
          <w:rFonts w:ascii="Georgia Pro W01" w:hAnsi="Georgia Pro W01"/>
          <w:color w:val="000000"/>
          <w:shd w:val="clear" w:color="auto" w:fill="FFFFFF"/>
        </w:rPr>
        <w:t xml:space="preserve">move from 11g to 12c </w:t>
      </w:r>
      <w:proofErr w:type="spellStart"/>
      <w:r w:rsidR="00F061BC" w:rsidRPr="00F061BC">
        <w:rPr>
          <w:rFonts w:ascii="Georgia Pro W01" w:hAnsi="Georgia Pro W01"/>
          <w:color w:val="000000"/>
          <w:shd w:val="clear" w:color="auto" w:fill="FFFFFF"/>
        </w:rPr>
        <w:t>Weblogic</w:t>
      </w:r>
      <w:proofErr w:type="spellEnd"/>
      <w:r w:rsidR="00F061BC" w:rsidRPr="00F061BC">
        <w:rPr>
          <w:rFonts w:ascii="Georgia Pro W01" w:hAnsi="Georgia Pro W01"/>
          <w:color w:val="000000"/>
          <w:shd w:val="clear" w:color="auto" w:fill="FFFFFF"/>
        </w:rPr>
        <w:t xml:space="preserve"> servers. Using the Strangler Pattern, managed several scrum teams that moved module by module incrementally to not disrupt users and minimized risk.</w:t>
      </w:r>
    </w:p>
    <w:p w:rsidR="00F061BC" w:rsidRPr="00F061BC" w:rsidRDefault="00F061BC" w:rsidP="00F061BC">
      <w:pPr>
        <w:pStyle w:val="BodyText"/>
        <w:numPr>
          <w:ilvl w:val="0"/>
          <w:numId w:val="8"/>
        </w:numPr>
        <w:spacing w:after="0"/>
        <w:rPr>
          <w:rFonts w:ascii="Georgia Pro W01" w:hAnsi="Georgia Pro W01" w:hint="eastAsia"/>
          <w:color w:val="000000"/>
          <w:shd w:val="clear" w:color="auto" w:fill="FFFFFF"/>
        </w:rPr>
      </w:pPr>
      <w:r w:rsidRPr="00F061BC">
        <w:rPr>
          <w:rFonts w:ascii="Georgia Pro W01" w:hAnsi="Georgia Pro W01"/>
          <w:color w:val="000000"/>
          <w:shd w:val="clear" w:color="auto" w:fill="FFFFFF"/>
        </w:rPr>
        <w:t>Designed custom unit testing framework to unit test the entire persistence layer's integration with the DB</w:t>
      </w:r>
    </w:p>
    <w:p w:rsidR="00F061BC" w:rsidRPr="00F061BC" w:rsidRDefault="00F061BC" w:rsidP="00F061BC">
      <w:pPr>
        <w:pStyle w:val="BodyText"/>
        <w:numPr>
          <w:ilvl w:val="0"/>
          <w:numId w:val="8"/>
        </w:numPr>
        <w:spacing w:after="0"/>
        <w:rPr>
          <w:rFonts w:ascii="Georgia Pro W01" w:hAnsi="Georgia Pro W01" w:hint="eastAsia"/>
          <w:color w:val="000000"/>
          <w:shd w:val="clear" w:color="auto" w:fill="FFFFFF"/>
        </w:rPr>
      </w:pPr>
      <w:r w:rsidRPr="00F061BC">
        <w:rPr>
          <w:rFonts w:ascii="Georgia Pro W01" w:hAnsi="Georgia Pro W01"/>
          <w:color w:val="000000"/>
          <w:shd w:val="clear" w:color="auto" w:fill="FFFFFF"/>
        </w:rPr>
        <w:t>Analyze all outdated technology and created a plan forward to bring the program up to date. This work was broken down for many scrum teams to consume.</w:t>
      </w:r>
    </w:p>
    <w:p w:rsidR="00F061BC" w:rsidRPr="00F061BC" w:rsidRDefault="00F061BC" w:rsidP="00F061BC">
      <w:pPr>
        <w:pStyle w:val="BodyText"/>
        <w:numPr>
          <w:ilvl w:val="0"/>
          <w:numId w:val="8"/>
        </w:numPr>
        <w:spacing w:after="0"/>
        <w:rPr>
          <w:rFonts w:ascii="Georgia Pro W01" w:hAnsi="Georgia Pro W01" w:hint="eastAsia"/>
          <w:color w:val="000000"/>
          <w:shd w:val="clear" w:color="auto" w:fill="FFFFFF"/>
        </w:rPr>
      </w:pPr>
      <w:r w:rsidRPr="00F061BC">
        <w:rPr>
          <w:rFonts w:ascii="Georgia Pro W01" w:hAnsi="Georgia Pro W01"/>
          <w:color w:val="000000"/>
          <w:shd w:val="clear" w:color="auto" w:fill="FFFFFF"/>
        </w:rPr>
        <w:t>Led the charge on changing the company's' branching strategy from Git Flow to Trunk Based Development. Continuous Integration and Continuous Delivery</w:t>
      </w:r>
      <w:r w:rsidR="003D6791">
        <w:rPr>
          <w:rFonts w:ascii="Georgia Pro W01" w:hAnsi="Georgia Pro W01"/>
          <w:color w:val="000000"/>
          <w:shd w:val="clear" w:color="auto" w:fill="FFFFFF"/>
        </w:rPr>
        <w:t xml:space="preserve"> led to </w:t>
      </w:r>
      <w:r w:rsidR="00C63C4D">
        <w:rPr>
          <w:rFonts w:ascii="Georgia Pro W01" w:hAnsi="Georgia Pro W01"/>
          <w:color w:val="000000"/>
          <w:shd w:val="clear" w:color="auto" w:fill="FFFFFF"/>
        </w:rPr>
        <w:t>two-week</w:t>
      </w:r>
      <w:r w:rsidR="003D6791">
        <w:rPr>
          <w:rFonts w:ascii="Georgia Pro W01" w:hAnsi="Georgia Pro W01"/>
          <w:color w:val="000000"/>
          <w:shd w:val="clear" w:color="auto" w:fill="FFFFFF"/>
        </w:rPr>
        <w:t xml:space="preserve"> deployments instead of 3 months to year between deployments</w:t>
      </w:r>
    </w:p>
    <w:p w:rsidR="00F061BC" w:rsidRPr="00F061BC" w:rsidRDefault="00F061BC" w:rsidP="00F061BC">
      <w:pPr>
        <w:pStyle w:val="BodyText"/>
        <w:numPr>
          <w:ilvl w:val="0"/>
          <w:numId w:val="8"/>
        </w:numPr>
        <w:spacing w:after="0"/>
        <w:rPr>
          <w:rFonts w:ascii="Georgia Pro W01" w:hAnsi="Georgia Pro W01" w:hint="eastAsia"/>
          <w:color w:val="000000"/>
          <w:shd w:val="clear" w:color="auto" w:fill="FFFFFF"/>
        </w:rPr>
        <w:sectPr w:rsidR="00F061BC" w:rsidRPr="00F061BC" w:rsidSect="00243449">
          <w:type w:val="continuous"/>
          <w:pgSz w:w="12240" w:h="15840"/>
          <w:pgMar w:top="720" w:right="720" w:bottom="720" w:left="720" w:header="720" w:footer="720" w:gutter="0"/>
          <w:cols w:space="720"/>
          <w:docGrid w:linePitch="326"/>
        </w:sectPr>
      </w:pPr>
      <w:r w:rsidRPr="00F061BC">
        <w:rPr>
          <w:rFonts w:ascii="Georgia Pro W01" w:hAnsi="Georgia Pro W01"/>
          <w:color w:val="000000"/>
          <w:shd w:val="clear" w:color="auto" w:fill="FFFFFF"/>
        </w:rPr>
        <w:lastRenderedPageBreak/>
        <w:t xml:space="preserve">Led a </w:t>
      </w:r>
      <w:r w:rsidR="00C63C4D" w:rsidRPr="00F061BC">
        <w:rPr>
          <w:rFonts w:ascii="Georgia Pro W01" w:hAnsi="Georgia Pro W01"/>
          <w:color w:val="000000"/>
          <w:shd w:val="clear" w:color="auto" w:fill="FFFFFF"/>
        </w:rPr>
        <w:t xml:space="preserve">15 </w:t>
      </w:r>
      <w:r w:rsidR="00C63C4D">
        <w:rPr>
          <w:rFonts w:ascii="Georgia Pro W01" w:hAnsi="Georgia Pro W01"/>
          <w:color w:val="000000"/>
          <w:shd w:val="clear" w:color="auto" w:fill="FFFFFF"/>
        </w:rPr>
        <w:t xml:space="preserve">- </w:t>
      </w:r>
      <w:r w:rsidR="00C63C4D" w:rsidRPr="00F061BC">
        <w:rPr>
          <w:rFonts w:ascii="Georgia Pro W01" w:hAnsi="Georgia Pro W01"/>
          <w:color w:val="000000"/>
          <w:shd w:val="clear" w:color="auto" w:fill="FFFFFF"/>
        </w:rPr>
        <w:t>20-person</w:t>
      </w:r>
      <w:r w:rsidRPr="00F061BC">
        <w:rPr>
          <w:rFonts w:ascii="Georgia Pro W01" w:hAnsi="Georgia Pro W01"/>
          <w:color w:val="000000"/>
          <w:shd w:val="clear" w:color="auto" w:fill="FFFFFF"/>
        </w:rPr>
        <w:t xml:space="preserve"> development team in new development of a Service Oriented Architecture utilizing </w:t>
      </w:r>
      <w:proofErr w:type="spellStart"/>
      <w:r w:rsidRPr="00F061BC">
        <w:rPr>
          <w:rFonts w:ascii="Georgia Pro W01" w:hAnsi="Georgia Pro W01"/>
          <w:color w:val="000000"/>
          <w:shd w:val="clear" w:color="auto" w:fill="FFFFFF"/>
        </w:rPr>
        <w:t>JavaEE</w:t>
      </w:r>
      <w:proofErr w:type="spellEnd"/>
      <w:r w:rsidRPr="00F061BC">
        <w:rPr>
          <w:rFonts w:ascii="Georgia Pro W01" w:hAnsi="Georgia Pro W01"/>
          <w:color w:val="000000"/>
          <w:shd w:val="clear" w:color="auto" w:fill="FFFFFF"/>
        </w:rPr>
        <w:t xml:space="preserve"> and JAXRS</w:t>
      </w:r>
      <w:r w:rsidR="00E6240F">
        <w:rPr>
          <w:rFonts w:ascii="Georgia Pro W01" w:hAnsi="Georgia Pro W01"/>
          <w:color w:val="000000"/>
          <w:shd w:val="clear" w:color="auto" w:fill="FFFFFF"/>
        </w:rPr>
        <w:t xml:space="preserve"> as well as a</w:t>
      </w:r>
      <w:r w:rsidR="003D6791">
        <w:rPr>
          <w:rFonts w:ascii="Georgia Pro W01" w:hAnsi="Georgia Pro W01"/>
          <w:color w:val="000000"/>
          <w:shd w:val="clear" w:color="auto" w:fill="FFFFFF"/>
        </w:rPr>
        <w:t xml:space="preserve"> redesigned UI/UX.</w:t>
      </w:r>
      <w:r w:rsidR="00E6240F">
        <w:rPr>
          <w:rFonts w:ascii="Georgia Pro W01" w:hAnsi="Georgia Pro W01"/>
          <w:color w:val="000000"/>
          <w:shd w:val="clear" w:color="auto" w:fill="FFFFFF"/>
        </w:rPr>
        <w:t xml:space="preserve">  </w:t>
      </w:r>
    </w:p>
    <w:p w:rsidR="00F061BC" w:rsidRPr="00F061BC" w:rsidRDefault="00F061BC" w:rsidP="00F061BC">
      <w:pPr>
        <w:pStyle w:val="BodyText"/>
        <w:numPr>
          <w:ilvl w:val="0"/>
          <w:numId w:val="8"/>
        </w:numPr>
        <w:spacing w:after="0"/>
        <w:rPr>
          <w:rFonts w:ascii="Georgia Pro W01" w:hAnsi="Georgia Pro W01" w:hint="eastAsia"/>
          <w:color w:val="000000"/>
          <w:shd w:val="clear" w:color="auto" w:fill="FFFFFF"/>
        </w:rPr>
      </w:pPr>
      <w:bookmarkStart w:id="1" w:name="resume-sections"/>
      <w:bookmarkEnd w:id="1"/>
      <w:r w:rsidRPr="00F061BC">
        <w:rPr>
          <w:rFonts w:ascii="Georgia Pro W01" w:hAnsi="Georgia Pro W01"/>
          <w:color w:val="000000"/>
          <w:shd w:val="clear" w:color="auto" w:fill="FFFFFF"/>
        </w:rPr>
        <w:t>Apply Attribute Based Access Control system throughout the program. Identified user groups and policies that ensure the user owns the object it is trying to access.</w:t>
      </w:r>
    </w:p>
    <w:p w:rsidR="009550C9" w:rsidRDefault="009550C9">
      <w:pPr>
        <w:pStyle w:val="BodyText"/>
        <w:spacing w:after="0"/>
        <w:rPr>
          <w:rFonts w:ascii="Georgia Pro W01" w:hAnsi="Georgia Pro W01" w:hint="eastAsia"/>
          <w:b/>
          <w:color w:val="000000"/>
          <w:shd w:val="clear" w:color="auto" w:fill="FFFFFF"/>
        </w:rPr>
      </w:pPr>
    </w:p>
    <w:p w:rsidR="009550C9" w:rsidRPr="009550C9" w:rsidRDefault="009550C9" w:rsidP="009550C9">
      <w:pPr>
        <w:pStyle w:val="BodyText"/>
        <w:spacing w:after="0"/>
        <w:ind w:left="720"/>
        <w:rPr>
          <w:rFonts w:ascii="Georgia Pro W01" w:hAnsi="Georgia Pro W01" w:hint="eastAsia"/>
          <w:color w:val="000000"/>
          <w:shd w:val="clear" w:color="auto" w:fill="FFFFFF"/>
        </w:rPr>
      </w:pPr>
    </w:p>
    <w:p w:rsidR="000B5829" w:rsidRDefault="00386CD6" w:rsidP="00243449">
      <w:pPr>
        <w:pStyle w:val="BodyText"/>
        <w:spacing w:after="0"/>
        <w:rPr>
          <w:rFonts w:ascii="Georgia Pro W01" w:hAnsi="Georgia Pro W01" w:hint="eastAsia"/>
          <w:color w:val="000000"/>
          <w:shd w:val="clear" w:color="auto" w:fill="FFFFFF"/>
        </w:rPr>
      </w:pPr>
      <w:hyperlink r:id="rId6" w:history="1">
        <w:r w:rsidR="004926FD" w:rsidRPr="00CD4FDE">
          <w:rPr>
            <w:rStyle w:val="Hyperlink"/>
            <w:rFonts w:ascii="Georgia Pro W01" w:hAnsi="Georgia Pro W01"/>
            <w:b/>
            <w:shd w:val="clear" w:color="auto" w:fill="FFFFFF"/>
          </w:rPr>
          <w:t>Dead Inventory Management System</w:t>
        </w:r>
      </w:hyperlink>
      <w:r w:rsidR="000B5829">
        <w:rPr>
          <w:rFonts w:ascii="Georgia Pro W01" w:hAnsi="Georgia Pro W01"/>
          <w:b/>
          <w:color w:val="000000"/>
          <w:shd w:val="clear" w:color="auto" w:fill="FFFFFF"/>
        </w:rPr>
        <w:tab/>
      </w:r>
      <w:r w:rsidR="000B5829">
        <w:rPr>
          <w:rFonts w:ascii="Georgia Pro W01" w:hAnsi="Georgia Pro W01"/>
          <w:b/>
          <w:color w:val="000000"/>
          <w:shd w:val="clear" w:color="auto" w:fill="FFFFFF"/>
        </w:rPr>
        <w:tab/>
      </w:r>
      <w:r w:rsidR="000B5829">
        <w:rPr>
          <w:rFonts w:ascii="Georgia Pro W01" w:hAnsi="Georgia Pro W01"/>
          <w:b/>
          <w:color w:val="000000"/>
          <w:shd w:val="clear" w:color="auto" w:fill="FFFFFF"/>
        </w:rPr>
        <w:tab/>
      </w:r>
      <w:r w:rsidR="000B5829">
        <w:rPr>
          <w:rFonts w:ascii="Georgia Pro W01" w:hAnsi="Georgia Pro W01"/>
          <w:b/>
          <w:color w:val="000000"/>
          <w:shd w:val="clear" w:color="auto" w:fill="FFFFFF"/>
        </w:rPr>
        <w:tab/>
      </w:r>
      <w:r w:rsidR="000B5829">
        <w:rPr>
          <w:rFonts w:ascii="Georgia Pro W01" w:hAnsi="Georgia Pro W01"/>
          <w:b/>
          <w:color w:val="000000"/>
          <w:shd w:val="clear" w:color="auto" w:fill="FFFFFF"/>
        </w:rPr>
        <w:tab/>
        <w:t xml:space="preserve">            </w:t>
      </w:r>
      <w:r w:rsidR="000B5829">
        <w:rPr>
          <w:rFonts w:ascii="Georgia Pro W01" w:hAnsi="Georgia Pro W01"/>
          <w:color w:val="000000"/>
          <w:shd w:val="clear" w:color="auto" w:fill="FFFFFF"/>
        </w:rPr>
        <w:t>June2011 – April 2015</w:t>
      </w:r>
    </w:p>
    <w:p w:rsidR="00DF396F" w:rsidRDefault="00DF396F" w:rsidP="00DF396F">
      <w:pPr>
        <w:pStyle w:val="BodyText"/>
        <w:spacing w:after="0"/>
        <w:ind w:left="720"/>
        <w:rPr>
          <w:rFonts w:ascii="Georgia Pro W01" w:hAnsi="Georgia Pro W01" w:hint="eastAsia"/>
          <w:color w:val="000000"/>
          <w:shd w:val="clear" w:color="auto" w:fill="FFFFFF"/>
        </w:rPr>
      </w:pPr>
    </w:p>
    <w:p w:rsidR="000B5829" w:rsidRPr="00C63C4D" w:rsidRDefault="00C63C4D" w:rsidP="00C63C4D">
      <w:pPr>
        <w:pStyle w:val="BodyText"/>
        <w:spacing w:after="0"/>
        <w:rPr>
          <w:rFonts w:ascii="Georgia Pro W01" w:hAnsi="Georgia Pro W01" w:hint="eastAsia"/>
          <w:color w:val="000000"/>
          <w:shd w:val="clear" w:color="auto" w:fill="FFFFFF"/>
        </w:rPr>
      </w:pPr>
      <w:r w:rsidRPr="00C63C4D">
        <w:rPr>
          <w:rFonts w:ascii="Georgia Pro W01" w:hAnsi="Georgia Pro W01"/>
          <w:color w:val="000000"/>
          <w:shd w:val="clear" w:color="auto" w:fill="FFFFFF"/>
        </w:rPr>
        <w:tab/>
      </w:r>
      <w:r>
        <w:rPr>
          <w:rFonts w:ascii="Georgia Pro W01" w:hAnsi="Georgia Pro W01"/>
          <w:color w:val="000000"/>
          <w:shd w:val="clear" w:color="auto" w:fill="FFFFFF"/>
        </w:rPr>
        <w:t xml:space="preserve">DIMS was founded to fill a gap in manufacturing automation MRO supply. </w:t>
      </w:r>
      <w:r w:rsidR="00CD4FDE">
        <w:rPr>
          <w:rFonts w:ascii="Georgia Pro W01" w:hAnsi="Georgia Pro W01"/>
          <w:color w:val="000000"/>
          <w:shd w:val="clear" w:color="auto" w:fill="FFFFFF"/>
        </w:rPr>
        <w:t>Large publicly traded manufacturing companies</w:t>
      </w:r>
      <w:r w:rsidR="00497F7A">
        <w:rPr>
          <w:rFonts w:ascii="Georgia Pro W01" w:hAnsi="Georgia Pro W01"/>
          <w:color w:val="000000"/>
          <w:shd w:val="clear" w:color="auto" w:fill="FFFFFF"/>
        </w:rPr>
        <w:t xml:space="preserve"> </w:t>
      </w:r>
      <w:r w:rsidR="00CD4FDE">
        <w:rPr>
          <w:rFonts w:ascii="Georgia Pro W01" w:hAnsi="Georgia Pro W01"/>
          <w:color w:val="000000"/>
          <w:shd w:val="clear" w:color="auto" w:fill="FFFFFF"/>
        </w:rPr>
        <w:t xml:space="preserve">collect warehouses full of unopened, brand new parts to </w:t>
      </w:r>
      <w:proofErr w:type="gramStart"/>
      <w:r w:rsidR="00CD4FDE">
        <w:rPr>
          <w:rFonts w:ascii="Georgia Pro W01" w:hAnsi="Georgia Pro W01"/>
          <w:color w:val="000000"/>
          <w:shd w:val="clear" w:color="auto" w:fill="FFFFFF"/>
        </w:rPr>
        <w:t>up keep</w:t>
      </w:r>
      <w:proofErr w:type="gramEnd"/>
      <w:r w:rsidR="00CD4FDE">
        <w:rPr>
          <w:rFonts w:ascii="Georgia Pro W01" w:hAnsi="Georgia Pro W01"/>
          <w:color w:val="000000"/>
          <w:shd w:val="clear" w:color="auto" w:fill="FFFFFF"/>
        </w:rPr>
        <w:t xml:space="preserve"> Maintenance Repair Operations. We connected companies that needed those parts</w:t>
      </w:r>
      <w:r w:rsidR="00497F7A">
        <w:rPr>
          <w:rFonts w:ascii="Georgia Pro W01" w:hAnsi="Georgia Pro W01"/>
          <w:color w:val="000000"/>
          <w:shd w:val="clear" w:color="auto" w:fill="FFFFFF"/>
        </w:rPr>
        <w:t xml:space="preserve"> with those who have built a surplus. </w:t>
      </w:r>
      <w:r w:rsidR="00497F7A">
        <w:rPr>
          <w:rFonts w:ascii="Georgia Pro W01" w:hAnsi="Georgia Pro W01" w:hint="eastAsia"/>
          <w:color w:val="000000"/>
          <w:shd w:val="clear" w:color="auto" w:fill="FFFFFF"/>
        </w:rPr>
        <w:t>A</w:t>
      </w:r>
      <w:r w:rsidR="00497F7A">
        <w:rPr>
          <w:rFonts w:ascii="Georgia Pro W01" w:hAnsi="Georgia Pro W01"/>
          <w:color w:val="000000"/>
          <w:shd w:val="clear" w:color="auto" w:fill="FFFFFF"/>
        </w:rPr>
        <w:t xml:space="preserve"> lot of times these are legacy parts that are difficult to find in traditional ways</w:t>
      </w:r>
      <w:r w:rsidR="00CD4FDE">
        <w:rPr>
          <w:rFonts w:ascii="Georgia Pro W01" w:hAnsi="Georgia Pro W01"/>
          <w:color w:val="000000"/>
          <w:shd w:val="clear" w:color="auto" w:fill="FFFFFF"/>
        </w:rPr>
        <w:t xml:space="preserve">. Since no solution existed the companies would eventually throw the inventory away. </w:t>
      </w:r>
      <w:r>
        <w:rPr>
          <w:rFonts w:ascii="Georgia Pro W01" w:hAnsi="Georgia Pro W01"/>
          <w:color w:val="000000"/>
          <w:shd w:val="clear" w:color="auto" w:fill="FFFFFF"/>
        </w:rPr>
        <w:t>The software developed was a proprietary listing tool that could list 1000s of automation MRO supply</w:t>
      </w:r>
      <w:r w:rsidR="00497F7A">
        <w:rPr>
          <w:rFonts w:ascii="Georgia Pro W01" w:hAnsi="Georgia Pro W01"/>
          <w:color w:val="000000"/>
          <w:shd w:val="clear" w:color="auto" w:fill="FFFFFF"/>
        </w:rPr>
        <w:t xml:space="preserve"> parts,</w:t>
      </w:r>
      <w:r>
        <w:rPr>
          <w:rFonts w:ascii="Georgia Pro W01" w:hAnsi="Georgia Pro W01"/>
          <w:color w:val="000000"/>
          <w:shd w:val="clear" w:color="auto" w:fill="FFFFFF"/>
        </w:rPr>
        <w:t xml:space="preserve"> fully decorated and optimized</w:t>
      </w:r>
      <w:r w:rsidR="00497F7A">
        <w:rPr>
          <w:rFonts w:ascii="Georgia Pro W01" w:hAnsi="Georgia Pro W01"/>
          <w:color w:val="000000"/>
          <w:shd w:val="clear" w:color="auto" w:fill="FFFFFF"/>
        </w:rPr>
        <w:t>,</w:t>
      </w:r>
      <w:r>
        <w:rPr>
          <w:rFonts w:ascii="Georgia Pro W01" w:hAnsi="Georgia Pro W01"/>
          <w:color w:val="000000"/>
          <w:shd w:val="clear" w:color="auto" w:fill="FFFFFF"/>
        </w:rPr>
        <w:t xml:space="preserve"> to sell online</w:t>
      </w:r>
      <w:r w:rsidR="00497F7A">
        <w:rPr>
          <w:rFonts w:ascii="Georgia Pro W01" w:hAnsi="Georgia Pro W01"/>
          <w:color w:val="000000"/>
          <w:shd w:val="clear" w:color="auto" w:fill="FFFFFF"/>
        </w:rPr>
        <w:t xml:space="preserve"> on our ecommerce site (Market Place)</w:t>
      </w:r>
      <w:r>
        <w:rPr>
          <w:rFonts w:ascii="Georgia Pro W01" w:hAnsi="Georgia Pro W01"/>
          <w:color w:val="000000"/>
          <w:shd w:val="clear" w:color="auto" w:fill="FFFFFF"/>
        </w:rPr>
        <w:t>. The listings were</w:t>
      </w:r>
      <w:r w:rsidR="00497F7A">
        <w:rPr>
          <w:rFonts w:ascii="Georgia Pro W01" w:hAnsi="Georgia Pro W01"/>
          <w:color w:val="000000"/>
          <w:shd w:val="clear" w:color="auto" w:fill="FFFFFF"/>
        </w:rPr>
        <w:t xml:space="preserve"> also</w:t>
      </w:r>
      <w:r>
        <w:rPr>
          <w:rFonts w:ascii="Georgia Pro W01" w:hAnsi="Georgia Pro W01"/>
          <w:color w:val="000000"/>
          <w:shd w:val="clear" w:color="auto" w:fill="FFFFFF"/>
        </w:rPr>
        <w:t xml:space="preserve"> distributed to other marketplaces </w:t>
      </w:r>
      <w:r w:rsidR="00497F7A">
        <w:rPr>
          <w:rFonts w:ascii="Georgia Pro W01" w:hAnsi="Georgia Pro W01"/>
          <w:color w:val="000000"/>
          <w:shd w:val="clear" w:color="auto" w:fill="FFFFFF"/>
        </w:rPr>
        <w:t xml:space="preserve">we interfaced with </w:t>
      </w:r>
      <w:r>
        <w:rPr>
          <w:rFonts w:ascii="Georgia Pro W01" w:hAnsi="Georgia Pro W01"/>
          <w:color w:val="000000"/>
          <w:shd w:val="clear" w:color="auto" w:fill="FFFFFF"/>
        </w:rPr>
        <w:t>such as eBay.</w:t>
      </w:r>
    </w:p>
    <w:p w:rsidR="00E6240F" w:rsidRDefault="00E6240F" w:rsidP="00E6240F">
      <w:pPr>
        <w:pStyle w:val="ListParagraph"/>
        <w:rPr>
          <w:rFonts w:ascii="Georgia Pro W01" w:hAnsi="Georgia Pro W01" w:hint="eastAsia"/>
          <w:b/>
          <w:color w:val="000000"/>
          <w:shd w:val="clear" w:color="auto" w:fill="FFFFFF"/>
        </w:rPr>
      </w:pPr>
    </w:p>
    <w:p w:rsidR="00E6240F" w:rsidRDefault="00082965" w:rsidP="00E6240F">
      <w:pPr>
        <w:pStyle w:val="BodyText"/>
        <w:spacing w:after="0"/>
        <w:ind w:left="360"/>
        <w:rPr>
          <w:rFonts w:ascii="Georgia Pro W01" w:hAnsi="Georgia Pro W01" w:hint="eastAsia"/>
          <w:color w:val="000000"/>
          <w:shd w:val="clear" w:color="auto" w:fill="FFFFFF"/>
        </w:rPr>
      </w:pPr>
      <w:r>
        <w:rPr>
          <w:rFonts w:ascii="Georgia Pro W01" w:hAnsi="Georgia Pro W01"/>
          <w:color w:val="000000"/>
          <w:shd w:val="clear" w:color="auto" w:fill="FFFFFF"/>
        </w:rPr>
        <w:t>Accomplishment</w:t>
      </w:r>
      <w:r w:rsidR="00497F7A">
        <w:rPr>
          <w:rFonts w:ascii="Georgia Pro W01" w:hAnsi="Georgia Pro W01"/>
          <w:color w:val="000000"/>
          <w:shd w:val="clear" w:color="auto" w:fill="FFFFFF"/>
        </w:rPr>
        <w:t xml:space="preserve"> highlights</w:t>
      </w:r>
      <w:r w:rsidR="00C63C4D">
        <w:rPr>
          <w:rFonts w:ascii="Georgia Pro W01" w:hAnsi="Georgia Pro W01"/>
          <w:color w:val="000000"/>
          <w:shd w:val="clear" w:color="auto" w:fill="FFFFFF"/>
        </w:rPr>
        <w:t xml:space="preserve"> include</w:t>
      </w:r>
      <w:r w:rsidR="00E6240F">
        <w:rPr>
          <w:rFonts w:ascii="Georgia Pro W01" w:hAnsi="Georgia Pro W01"/>
          <w:color w:val="000000"/>
          <w:shd w:val="clear" w:color="auto" w:fill="FFFFFF"/>
        </w:rPr>
        <w:t>:</w:t>
      </w:r>
    </w:p>
    <w:p w:rsidR="00497F7A" w:rsidRDefault="00386CD6" w:rsidP="00E6240F">
      <w:pPr>
        <w:pStyle w:val="BodyText"/>
        <w:numPr>
          <w:ilvl w:val="0"/>
          <w:numId w:val="13"/>
        </w:numPr>
        <w:spacing w:after="0"/>
        <w:rPr>
          <w:rFonts w:ascii="Georgia Pro W01" w:hAnsi="Georgia Pro W01" w:hint="eastAsia"/>
          <w:color w:val="000000"/>
          <w:shd w:val="clear" w:color="auto" w:fill="FFFFFF"/>
        </w:rPr>
      </w:pPr>
      <w:hyperlink r:id="rId7" w:history="1">
        <w:r w:rsidR="00E6240F" w:rsidRPr="00C63C4D">
          <w:rPr>
            <w:rStyle w:val="Hyperlink"/>
            <w:rFonts w:ascii="Georgia Pro W01" w:hAnsi="Georgia Pro W01"/>
            <w:shd w:val="clear" w:color="auto" w:fill="FFFFFF"/>
          </w:rPr>
          <w:t>Capital Innovators</w:t>
        </w:r>
        <w:r w:rsidR="00082965" w:rsidRPr="00C63C4D">
          <w:rPr>
            <w:rStyle w:val="Hyperlink"/>
            <w:rFonts w:ascii="Georgia Pro W01" w:hAnsi="Georgia Pro W01"/>
            <w:shd w:val="clear" w:color="auto" w:fill="FFFFFF"/>
          </w:rPr>
          <w:t xml:space="preserve"> </w:t>
        </w:r>
        <w:r w:rsidR="00C63C4D" w:rsidRPr="00C63C4D">
          <w:rPr>
            <w:rStyle w:val="Hyperlink"/>
            <w:rFonts w:ascii="Georgia Pro W01" w:hAnsi="Georgia Pro W01"/>
            <w:shd w:val="clear" w:color="auto" w:fill="FFFFFF"/>
          </w:rPr>
          <w:t>Accelerator Program</w:t>
        </w:r>
      </w:hyperlink>
      <w:r w:rsidR="00C63C4D">
        <w:rPr>
          <w:rFonts w:ascii="Georgia Pro W01" w:hAnsi="Georgia Pro W01"/>
          <w:color w:val="000000"/>
          <w:shd w:val="clear" w:color="auto" w:fill="FFFFFF"/>
        </w:rPr>
        <w:t xml:space="preserve"> </w:t>
      </w:r>
      <w:r w:rsidR="00082965">
        <w:rPr>
          <w:rFonts w:ascii="Georgia Pro W01" w:hAnsi="Georgia Pro W01"/>
          <w:color w:val="000000"/>
          <w:shd w:val="clear" w:color="auto" w:fill="FFFFFF"/>
        </w:rPr>
        <w:t>Portfolio Company</w:t>
      </w:r>
      <w:r w:rsidR="00C63C4D">
        <w:rPr>
          <w:rFonts w:ascii="Georgia Pro W01" w:hAnsi="Georgia Pro W01"/>
          <w:color w:val="000000"/>
          <w:shd w:val="clear" w:color="auto" w:fill="FFFFFF"/>
        </w:rPr>
        <w:t xml:space="preserve"> </w:t>
      </w:r>
    </w:p>
    <w:p w:rsidR="00E6240F" w:rsidRDefault="00E6240F" w:rsidP="00497F7A">
      <w:pPr>
        <w:pStyle w:val="BodyText"/>
        <w:numPr>
          <w:ilvl w:val="1"/>
          <w:numId w:val="13"/>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$50,000 in cash and $50,000 in perks</w:t>
      </w:r>
    </w:p>
    <w:p w:rsidR="00497F7A" w:rsidRDefault="00497F7A" w:rsidP="00497F7A">
      <w:pPr>
        <w:pStyle w:val="BodyText"/>
        <w:numPr>
          <w:ilvl w:val="1"/>
          <w:numId w:val="13"/>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6 months of training on advanced technics to scale software and businesses</w:t>
      </w:r>
    </w:p>
    <w:p w:rsidR="00E6240F" w:rsidRDefault="00E6240F" w:rsidP="00E6240F">
      <w:pPr>
        <w:pStyle w:val="BodyText"/>
        <w:numPr>
          <w:ilvl w:val="0"/>
          <w:numId w:val="13"/>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 xml:space="preserve">$40,000 gross sales </w:t>
      </w:r>
      <w:r w:rsidR="00C63C4D">
        <w:rPr>
          <w:rFonts w:ascii="Georgia Pro W01" w:hAnsi="Georgia Pro W01"/>
          <w:color w:val="000000"/>
          <w:shd w:val="clear" w:color="auto" w:fill="FFFFFF"/>
        </w:rPr>
        <w:t xml:space="preserve">in one </w:t>
      </w:r>
      <w:r>
        <w:rPr>
          <w:rFonts w:ascii="Georgia Pro W01" w:hAnsi="Georgia Pro W01"/>
          <w:color w:val="000000"/>
          <w:shd w:val="clear" w:color="auto" w:fill="FFFFFF"/>
        </w:rPr>
        <w:t>month</w:t>
      </w:r>
      <w:r w:rsidR="00B30C3D">
        <w:rPr>
          <w:rFonts w:ascii="Georgia Pro W01" w:hAnsi="Georgia Pro W01"/>
          <w:color w:val="000000"/>
          <w:shd w:val="clear" w:color="auto" w:fill="FFFFFF"/>
        </w:rPr>
        <w:t>,</w:t>
      </w:r>
      <w:r>
        <w:rPr>
          <w:rFonts w:ascii="Georgia Pro W01" w:hAnsi="Georgia Pro W01"/>
          <w:color w:val="000000"/>
          <w:shd w:val="clear" w:color="auto" w:fill="FFFFFF"/>
        </w:rPr>
        <w:t xml:space="preserve"> the 6</w:t>
      </w:r>
      <w:r w:rsidRPr="00E6240F">
        <w:rPr>
          <w:rFonts w:ascii="Georgia Pro W01" w:hAnsi="Georgia Pro W01"/>
          <w:color w:val="000000"/>
          <w:shd w:val="clear" w:color="auto" w:fill="FFFFFF"/>
          <w:vertAlign w:val="superscript"/>
        </w:rPr>
        <w:t>th</w:t>
      </w:r>
      <w:r>
        <w:rPr>
          <w:rFonts w:ascii="Georgia Pro W01" w:hAnsi="Georgia Pro W01"/>
          <w:color w:val="000000"/>
          <w:shd w:val="clear" w:color="auto" w:fill="FFFFFF"/>
        </w:rPr>
        <w:t xml:space="preserve"> month</w:t>
      </w:r>
      <w:r w:rsidR="00082965">
        <w:rPr>
          <w:rFonts w:ascii="Georgia Pro W01" w:hAnsi="Georgia Pro W01"/>
          <w:color w:val="000000"/>
          <w:shd w:val="clear" w:color="auto" w:fill="FFFFFF"/>
        </w:rPr>
        <w:t xml:space="preserve"> in business</w:t>
      </w:r>
    </w:p>
    <w:p w:rsidR="00E6240F" w:rsidRDefault="00E6240F" w:rsidP="00E6240F">
      <w:pPr>
        <w:pStyle w:val="BodyText"/>
        <w:numPr>
          <w:ilvl w:val="0"/>
          <w:numId w:val="13"/>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 xml:space="preserve"> </w:t>
      </w:r>
      <w:hyperlink r:id="rId8" w:history="1">
        <w:r w:rsidRPr="00C63C4D">
          <w:rPr>
            <w:rStyle w:val="Hyperlink"/>
            <w:rFonts w:ascii="Georgia Pro W01" w:hAnsi="Georgia Pro W01"/>
            <w:shd w:val="clear" w:color="auto" w:fill="FFFFFF"/>
          </w:rPr>
          <w:t>iSelect</w:t>
        </w:r>
      </w:hyperlink>
      <w:r>
        <w:rPr>
          <w:rFonts w:ascii="Georgia Pro W01" w:hAnsi="Georgia Pro W01"/>
          <w:color w:val="000000"/>
          <w:shd w:val="clear" w:color="auto" w:fill="FFFFFF"/>
        </w:rPr>
        <w:t xml:space="preserve"> </w:t>
      </w:r>
      <w:r w:rsidR="00082965">
        <w:rPr>
          <w:rFonts w:ascii="Georgia Pro W01" w:hAnsi="Georgia Pro W01"/>
          <w:color w:val="000000"/>
          <w:shd w:val="clear" w:color="auto" w:fill="FFFFFF"/>
        </w:rPr>
        <w:t xml:space="preserve">Fund Portfolio Company </w:t>
      </w:r>
      <w:r>
        <w:rPr>
          <w:rFonts w:ascii="Georgia Pro W01" w:hAnsi="Georgia Pro W01"/>
          <w:color w:val="000000"/>
          <w:shd w:val="clear" w:color="auto" w:fill="FFFFFF"/>
        </w:rPr>
        <w:t xml:space="preserve"> </w:t>
      </w:r>
    </w:p>
    <w:p w:rsidR="007C74DC" w:rsidRDefault="00C63C4D" w:rsidP="00E6240F">
      <w:pPr>
        <w:pStyle w:val="BodyText"/>
        <w:numPr>
          <w:ilvl w:val="0"/>
          <w:numId w:val="13"/>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C</w:t>
      </w:r>
      <w:r w:rsidR="007C74DC">
        <w:rPr>
          <w:rFonts w:ascii="Georgia Pro W01" w:hAnsi="Georgia Pro W01"/>
          <w:color w:val="000000"/>
          <w:shd w:val="clear" w:color="auto" w:fill="FFFFFF"/>
        </w:rPr>
        <w:t xml:space="preserve">lients included </w:t>
      </w:r>
      <w:hyperlink r:id="rId9" w:history="1">
        <w:r w:rsidR="007C74DC" w:rsidRPr="0010383E">
          <w:rPr>
            <w:rStyle w:val="Hyperlink"/>
            <w:rFonts w:ascii="Georgia Pro W01" w:hAnsi="Georgia Pro W01"/>
            <w:shd w:val="clear" w:color="auto" w:fill="FFFFFF"/>
          </w:rPr>
          <w:t>Mallinckrodt Pharmaceutica</w:t>
        </w:r>
        <w:r w:rsidR="007C74DC" w:rsidRPr="0010383E">
          <w:rPr>
            <w:rStyle w:val="Hyperlink"/>
            <w:rFonts w:ascii="Georgia Pro W01" w:hAnsi="Georgia Pro W01" w:hint="eastAsia"/>
            <w:shd w:val="clear" w:color="auto" w:fill="FFFFFF"/>
          </w:rPr>
          <w:t>l</w:t>
        </w:r>
      </w:hyperlink>
      <w:r w:rsidR="007C74DC">
        <w:rPr>
          <w:rFonts w:ascii="Georgia Pro W01" w:hAnsi="Georgia Pro W01"/>
          <w:color w:val="000000"/>
          <w:shd w:val="clear" w:color="auto" w:fill="FFFFFF"/>
        </w:rPr>
        <w:t xml:space="preserve">, </w:t>
      </w:r>
      <w:hyperlink r:id="rId10" w:history="1">
        <w:r w:rsidR="007C74DC" w:rsidRPr="0010383E">
          <w:rPr>
            <w:rStyle w:val="Hyperlink"/>
            <w:rFonts w:ascii="Georgia Pro W01" w:hAnsi="Georgia Pro W01"/>
            <w:shd w:val="clear" w:color="auto" w:fill="FFFFFF"/>
          </w:rPr>
          <w:t>Mark Andy</w:t>
        </w:r>
      </w:hyperlink>
      <w:r w:rsidR="007C74DC">
        <w:rPr>
          <w:rFonts w:ascii="Georgia Pro W01" w:hAnsi="Georgia Pro W01"/>
          <w:color w:val="000000"/>
          <w:shd w:val="clear" w:color="auto" w:fill="FFFFFF"/>
        </w:rPr>
        <w:t xml:space="preserve">, </w:t>
      </w:r>
      <w:hyperlink r:id="rId11" w:history="1">
        <w:r w:rsidR="007C74DC" w:rsidRPr="0010383E">
          <w:rPr>
            <w:rStyle w:val="Hyperlink"/>
            <w:rFonts w:ascii="Georgia Pro W01" w:hAnsi="Georgia Pro W01"/>
            <w:shd w:val="clear" w:color="auto" w:fill="FFFFFF"/>
          </w:rPr>
          <w:t xml:space="preserve">French </w:t>
        </w:r>
        <w:proofErr w:type="spellStart"/>
        <w:r w:rsidR="007C74DC" w:rsidRPr="0010383E">
          <w:rPr>
            <w:rStyle w:val="Hyperlink"/>
            <w:rFonts w:ascii="Georgia Pro W01" w:hAnsi="Georgia Pro W01"/>
            <w:shd w:val="clear" w:color="auto" w:fill="FFFFFF"/>
          </w:rPr>
          <w:t>Gerleman</w:t>
        </w:r>
        <w:proofErr w:type="spellEnd"/>
      </w:hyperlink>
      <w:r w:rsidR="007C74DC">
        <w:rPr>
          <w:rFonts w:ascii="Georgia Pro W01" w:hAnsi="Georgia Pro W01"/>
          <w:color w:val="000000"/>
          <w:shd w:val="clear" w:color="auto" w:fill="FFFFFF"/>
        </w:rPr>
        <w:t xml:space="preserve"> </w:t>
      </w:r>
    </w:p>
    <w:p w:rsidR="00082965" w:rsidRDefault="00082965" w:rsidP="00E6240F">
      <w:pPr>
        <w:pStyle w:val="BodyText"/>
        <w:numPr>
          <w:ilvl w:val="0"/>
          <w:numId w:val="13"/>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Named top ten start up in St Louis by</w:t>
      </w:r>
      <w:r w:rsidR="00C63C4D">
        <w:rPr>
          <w:rFonts w:ascii="Georgia Pro W01" w:hAnsi="Georgia Pro W01"/>
          <w:color w:val="000000"/>
          <w:shd w:val="clear" w:color="auto" w:fill="FFFFFF"/>
        </w:rPr>
        <w:t xml:space="preserve"> </w:t>
      </w:r>
      <w:hyperlink r:id="rId12" w:history="1">
        <w:r w:rsidR="00C63C4D" w:rsidRPr="00C63C4D">
          <w:rPr>
            <w:rStyle w:val="Hyperlink"/>
            <w:rFonts w:ascii="Georgia Pro W01" w:hAnsi="Georgia Pro W01"/>
            <w:shd w:val="clear" w:color="auto" w:fill="FFFFFF"/>
          </w:rPr>
          <w:t>ITEN</w:t>
        </w:r>
      </w:hyperlink>
    </w:p>
    <w:p w:rsidR="00847FE3" w:rsidRDefault="00847FE3" w:rsidP="00E6240F">
      <w:pPr>
        <w:pStyle w:val="BodyText"/>
        <w:numPr>
          <w:ilvl w:val="0"/>
          <w:numId w:val="13"/>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1,000,000 total capital raised</w:t>
      </w:r>
    </w:p>
    <w:p w:rsidR="00CD4FDE" w:rsidRDefault="00CD4FDE" w:rsidP="00CD4FDE">
      <w:pPr>
        <w:pStyle w:val="BodyText"/>
        <w:spacing w:after="0"/>
        <w:rPr>
          <w:rFonts w:ascii="Georgia Pro W01" w:hAnsi="Georgia Pro W01" w:hint="eastAsia"/>
          <w:color w:val="000000"/>
          <w:shd w:val="clear" w:color="auto" w:fill="FFFFFF"/>
        </w:rPr>
      </w:pPr>
    </w:p>
    <w:p w:rsidR="00CD4FDE" w:rsidRPr="00243449" w:rsidRDefault="00CD4FDE" w:rsidP="00CD4FDE">
      <w:pPr>
        <w:pStyle w:val="BodyText"/>
        <w:spacing w:after="0"/>
        <w:rPr>
          <w:rFonts w:ascii="Georgia Pro W01" w:hAnsi="Georgia Pro W01" w:hint="eastAsia"/>
          <w:i/>
          <w:color w:val="000000"/>
          <w:shd w:val="clear" w:color="auto" w:fill="FFFFFF"/>
        </w:rPr>
      </w:pPr>
      <w:r w:rsidRPr="00243449">
        <w:rPr>
          <w:rFonts w:ascii="Georgia Pro W01" w:hAnsi="Georgia Pro W01"/>
          <w:i/>
          <w:color w:val="000000"/>
          <w:shd w:val="clear" w:color="auto" w:fill="FFFFFF"/>
        </w:rPr>
        <w:t>Founder /CEO </w:t>
      </w:r>
    </w:p>
    <w:p w:rsidR="00CD4FDE" w:rsidRDefault="00CD4FDE" w:rsidP="00CD4FDE">
      <w:pPr>
        <w:pStyle w:val="BodyText"/>
        <w:numPr>
          <w:ilvl w:val="0"/>
          <w:numId w:val="1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 xml:space="preserve">Created </w:t>
      </w:r>
      <w:r w:rsidR="00847FE3">
        <w:rPr>
          <w:rFonts w:ascii="Georgia Pro W01" w:hAnsi="Georgia Pro W01"/>
          <w:color w:val="000000"/>
          <w:shd w:val="clear" w:color="auto" w:fill="FFFFFF"/>
        </w:rPr>
        <w:t>5-year</w:t>
      </w:r>
      <w:r>
        <w:rPr>
          <w:rFonts w:ascii="Georgia Pro W01" w:hAnsi="Georgia Pro W01"/>
          <w:color w:val="000000"/>
          <w:shd w:val="clear" w:color="auto" w:fill="FFFFFF"/>
        </w:rPr>
        <w:t xml:space="preserve"> financial projections including the Ask, PNL, Cash Flow, Personnel, Best Worst Case, PMT/ Debt and a driver tab</w:t>
      </w:r>
    </w:p>
    <w:p w:rsidR="00847FE3" w:rsidRDefault="00CD4FDE" w:rsidP="00CD4FDE">
      <w:pPr>
        <w:pStyle w:val="BodyText"/>
        <w:numPr>
          <w:ilvl w:val="0"/>
          <w:numId w:val="1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Designed pitch decks for Venture Capital Investors</w:t>
      </w:r>
      <w:r w:rsidR="00847FE3">
        <w:rPr>
          <w:rFonts w:ascii="Georgia Pro W01" w:hAnsi="Georgia Pro W01"/>
          <w:color w:val="000000"/>
          <w:shd w:val="clear" w:color="auto" w:fill="FFFFFF"/>
        </w:rPr>
        <w:t xml:space="preserve">, Accelerator Programs and Grants </w:t>
      </w:r>
    </w:p>
    <w:p w:rsidR="00847FE3" w:rsidRDefault="00847FE3" w:rsidP="00CD4FDE">
      <w:pPr>
        <w:pStyle w:val="BodyText"/>
        <w:numPr>
          <w:ilvl w:val="0"/>
          <w:numId w:val="1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Negotiated cash equity deals and convertible note investments</w:t>
      </w:r>
    </w:p>
    <w:p w:rsidR="00847FE3" w:rsidRDefault="00847FE3" w:rsidP="00CD4FDE">
      <w:pPr>
        <w:pStyle w:val="BodyText"/>
        <w:numPr>
          <w:ilvl w:val="0"/>
          <w:numId w:val="1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Prepared SEC filing documents when DIMS was selected to be an iSelect Fund portfolio company</w:t>
      </w:r>
    </w:p>
    <w:p w:rsidR="00847FE3" w:rsidRDefault="00847FE3" w:rsidP="00CD4FDE">
      <w:pPr>
        <w:pStyle w:val="BodyText"/>
        <w:numPr>
          <w:ilvl w:val="0"/>
          <w:numId w:val="1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Managed relationships with VCs, customers, venders, and employees</w:t>
      </w:r>
    </w:p>
    <w:p w:rsidR="00C35292" w:rsidRDefault="00C35292" w:rsidP="00CD4FDE">
      <w:pPr>
        <w:pStyle w:val="BodyText"/>
        <w:numPr>
          <w:ilvl w:val="0"/>
          <w:numId w:val="1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 xml:space="preserve">Set budgets, financial projections and goals for each round of funding </w:t>
      </w:r>
    </w:p>
    <w:p w:rsidR="00CC52A7" w:rsidRDefault="00CC52A7" w:rsidP="00CD4FDE">
      <w:pPr>
        <w:pStyle w:val="BodyText"/>
        <w:numPr>
          <w:ilvl w:val="0"/>
          <w:numId w:val="1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 xml:space="preserve">Hired a development team 5-8 </w:t>
      </w:r>
      <w:r w:rsidR="00C35292">
        <w:rPr>
          <w:rFonts w:ascii="Georgia Pro W01" w:hAnsi="Georgia Pro W01"/>
          <w:color w:val="000000"/>
          <w:shd w:val="clear" w:color="auto" w:fill="FFFFFF"/>
        </w:rPr>
        <w:t>overseas members and 3 in office members</w:t>
      </w:r>
    </w:p>
    <w:p w:rsidR="00C35292" w:rsidRDefault="00847FE3" w:rsidP="00CD4FDE">
      <w:pPr>
        <w:pStyle w:val="BodyText"/>
        <w:numPr>
          <w:ilvl w:val="0"/>
          <w:numId w:val="1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Designed and manage</w:t>
      </w:r>
      <w:r w:rsidR="00C35292">
        <w:rPr>
          <w:rFonts w:ascii="Georgia Pro W01" w:hAnsi="Georgia Pro W01"/>
          <w:color w:val="000000"/>
          <w:shd w:val="clear" w:color="auto" w:fill="FFFFFF"/>
        </w:rPr>
        <w:t xml:space="preserve"> full development life cycle</w:t>
      </w:r>
      <w:r>
        <w:rPr>
          <w:rFonts w:ascii="Georgia Pro W01" w:hAnsi="Georgia Pro W01"/>
          <w:color w:val="000000"/>
          <w:shd w:val="clear" w:color="auto" w:fill="FFFFFF"/>
        </w:rPr>
        <w:t xml:space="preserve"> </w:t>
      </w:r>
      <w:r w:rsidR="00CC52A7">
        <w:rPr>
          <w:rFonts w:ascii="Georgia Pro W01" w:hAnsi="Georgia Pro W01"/>
          <w:color w:val="000000"/>
          <w:shd w:val="clear" w:color="auto" w:fill="FFFFFF"/>
        </w:rPr>
        <w:t>from conception to</w:t>
      </w:r>
      <w:r>
        <w:rPr>
          <w:rFonts w:ascii="Georgia Pro W01" w:hAnsi="Georgia Pro W01"/>
          <w:color w:val="000000"/>
          <w:shd w:val="clear" w:color="auto" w:fill="FFFFFF"/>
        </w:rPr>
        <w:t xml:space="preserve"> launch a full-scale custom </w:t>
      </w:r>
      <w:proofErr w:type="gramStart"/>
      <w:r>
        <w:rPr>
          <w:rFonts w:ascii="Georgia Pro W01" w:hAnsi="Georgia Pro W01"/>
          <w:color w:val="000000"/>
          <w:shd w:val="clear" w:color="auto" w:fill="FFFFFF"/>
        </w:rPr>
        <w:t>market place</w:t>
      </w:r>
      <w:proofErr w:type="gramEnd"/>
      <w:r>
        <w:rPr>
          <w:rFonts w:ascii="Georgia Pro W01" w:hAnsi="Georgia Pro W01"/>
          <w:color w:val="000000"/>
          <w:shd w:val="clear" w:color="auto" w:fill="FFFFFF"/>
        </w:rPr>
        <w:t xml:space="preserve"> with proprietary features that catered specifically to the manufacturing industry.</w:t>
      </w:r>
    </w:p>
    <w:p w:rsidR="00C35292" w:rsidRDefault="00C35292" w:rsidP="00CD4FDE">
      <w:pPr>
        <w:pStyle w:val="BodyText"/>
        <w:numPr>
          <w:ilvl w:val="0"/>
          <w:numId w:val="1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Utilize scrum and agile approaches iteratively launching the minimum viable product, grooming the backlog to prioritize next features to launch.</w:t>
      </w:r>
    </w:p>
    <w:p w:rsidR="00CD4FDE" w:rsidRDefault="00CD4FDE" w:rsidP="00CD4FDE">
      <w:pPr>
        <w:pStyle w:val="BodyText"/>
        <w:numPr>
          <w:ilvl w:val="0"/>
          <w:numId w:val="1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 xml:space="preserve"> </w:t>
      </w:r>
      <w:r w:rsidR="00303D5E">
        <w:rPr>
          <w:rFonts w:ascii="Georgia Pro W01" w:hAnsi="Georgia Pro W01"/>
          <w:color w:val="000000"/>
          <w:shd w:val="clear" w:color="auto" w:fill="FFFFFF"/>
        </w:rPr>
        <w:t>Some highlighted f</w:t>
      </w:r>
      <w:r w:rsidR="00847FE3">
        <w:rPr>
          <w:rFonts w:ascii="Georgia Pro W01" w:hAnsi="Georgia Pro W01"/>
          <w:color w:val="000000"/>
          <w:shd w:val="clear" w:color="auto" w:fill="FFFFFF"/>
        </w:rPr>
        <w:t>eatures included:</w:t>
      </w:r>
    </w:p>
    <w:p w:rsidR="00847FE3" w:rsidRDefault="00847FE3" w:rsidP="00847FE3">
      <w:pPr>
        <w:pStyle w:val="BodyText"/>
        <w:numPr>
          <w:ilvl w:val="1"/>
          <w:numId w:val="18"/>
        </w:numPr>
        <w:spacing w:after="0"/>
        <w:rPr>
          <w:rFonts w:ascii="Georgia Pro W01" w:hAnsi="Georgia Pro W01" w:hint="eastAsia"/>
          <w:color w:val="000000"/>
          <w:shd w:val="clear" w:color="auto" w:fill="FFFFFF"/>
        </w:rPr>
      </w:pPr>
      <w:r>
        <w:rPr>
          <w:rFonts w:ascii="Georgia Pro W01" w:hAnsi="Georgia Pro W01" w:hint="eastAsia"/>
          <w:color w:val="000000"/>
          <w:shd w:val="clear" w:color="auto" w:fill="FFFFFF"/>
        </w:rPr>
        <w:t>I</w:t>
      </w:r>
      <w:r>
        <w:rPr>
          <w:rFonts w:ascii="Georgia Pro W01" w:hAnsi="Georgia Pro W01"/>
          <w:color w:val="000000"/>
          <w:shd w:val="clear" w:color="auto" w:fill="FFFFFF"/>
        </w:rPr>
        <w:t>ntegrated proprietary inventory listing tool. Each part</w:t>
      </w:r>
      <w:r w:rsidR="00CC52A7">
        <w:rPr>
          <w:rFonts w:ascii="Georgia Pro W01" w:hAnsi="Georgia Pro W01"/>
          <w:color w:val="000000"/>
          <w:shd w:val="clear" w:color="auto" w:fill="FFFFFF"/>
        </w:rPr>
        <w:t xml:space="preserve"> created a fully decorated and search engine optimized webpage. Organically ranked first page on 80% of listings</w:t>
      </w:r>
    </w:p>
    <w:p w:rsidR="00CC52A7" w:rsidRDefault="00CC52A7" w:rsidP="00847FE3">
      <w:pPr>
        <w:pStyle w:val="BodyText"/>
        <w:numPr>
          <w:ilvl w:val="1"/>
          <w:numId w:val="1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 xml:space="preserve">Sellers portal for each seller to manage uploaded inventory and reporting to reconcile books with website sales </w:t>
      </w:r>
    </w:p>
    <w:p w:rsidR="00CC52A7" w:rsidRDefault="00CC52A7" w:rsidP="00847FE3">
      <w:pPr>
        <w:pStyle w:val="BodyText"/>
        <w:numPr>
          <w:ilvl w:val="1"/>
          <w:numId w:val="1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Administrative login to manage site activities and monitor performance metrics</w:t>
      </w:r>
    </w:p>
    <w:p w:rsidR="00CC52A7" w:rsidRDefault="00CC52A7" w:rsidP="00847FE3">
      <w:pPr>
        <w:pStyle w:val="BodyText"/>
        <w:numPr>
          <w:ilvl w:val="1"/>
          <w:numId w:val="18"/>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 xml:space="preserve">Full enterprise level </w:t>
      </w:r>
      <w:proofErr w:type="gramStart"/>
      <w:r>
        <w:rPr>
          <w:rFonts w:ascii="Georgia Pro W01" w:hAnsi="Georgia Pro W01"/>
          <w:color w:val="000000"/>
          <w:shd w:val="clear" w:color="auto" w:fill="FFFFFF"/>
        </w:rPr>
        <w:t>market place</w:t>
      </w:r>
      <w:proofErr w:type="gramEnd"/>
      <w:r>
        <w:rPr>
          <w:rFonts w:ascii="Georgia Pro W01" w:hAnsi="Georgia Pro W01"/>
          <w:color w:val="000000"/>
          <w:shd w:val="clear" w:color="auto" w:fill="FFFFFF"/>
        </w:rPr>
        <w:t xml:space="preserve"> complete with seller ratings, integrated with many APIs, wish lists, seller ratings, dispute portal and modern UI/UX to help users navigate and trust the site </w:t>
      </w:r>
      <w:r>
        <w:rPr>
          <w:rFonts w:ascii="Georgia Pro W01" w:hAnsi="Georgia Pro W01"/>
          <w:color w:val="000000"/>
          <w:shd w:val="clear" w:color="auto" w:fill="FFFFFF"/>
        </w:rPr>
        <w:lastRenderedPageBreak/>
        <w:t>easily.</w:t>
      </w:r>
    </w:p>
    <w:p w:rsidR="00303D5E" w:rsidRDefault="00303D5E" w:rsidP="00303D5E">
      <w:pPr>
        <w:pStyle w:val="BodyText"/>
        <w:spacing w:after="0"/>
        <w:rPr>
          <w:rFonts w:ascii="Georgia Pro W01" w:hAnsi="Georgia Pro W01" w:hint="eastAsia"/>
          <w:i/>
          <w:color w:val="000000"/>
          <w:shd w:val="clear" w:color="auto" w:fill="FFFFFF"/>
        </w:rPr>
      </w:pPr>
      <w:r w:rsidRPr="00243449">
        <w:rPr>
          <w:rFonts w:ascii="Georgia Pro W01" w:hAnsi="Georgia Pro W01"/>
          <w:i/>
          <w:color w:val="000000"/>
          <w:shd w:val="clear" w:color="auto" w:fill="FFFFFF"/>
        </w:rPr>
        <w:t>Founder /</w:t>
      </w:r>
      <w:r>
        <w:rPr>
          <w:rFonts w:ascii="Georgia Pro W01" w:hAnsi="Georgia Pro W01"/>
          <w:i/>
          <w:color w:val="000000"/>
          <w:shd w:val="clear" w:color="auto" w:fill="FFFFFF"/>
        </w:rPr>
        <w:t>Sales Representativ</w:t>
      </w:r>
      <w:r>
        <w:rPr>
          <w:rFonts w:ascii="Georgia Pro W01" w:hAnsi="Georgia Pro W01" w:hint="eastAsia"/>
          <w:i/>
          <w:color w:val="000000"/>
          <w:shd w:val="clear" w:color="auto" w:fill="FFFFFF"/>
        </w:rPr>
        <w:t>e</w:t>
      </w:r>
    </w:p>
    <w:p w:rsidR="00303D5E" w:rsidRPr="00257694" w:rsidRDefault="00303D5E" w:rsidP="00303D5E">
      <w:pPr>
        <w:pStyle w:val="BodyText"/>
        <w:numPr>
          <w:ilvl w:val="0"/>
          <w:numId w:val="19"/>
        </w:numPr>
        <w:spacing w:after="0"/>
        <w:rPr>
          <w:rFonts w:ascii="Georgia Pro W01" w:hAnsi="Georgia Pro W01" w:hint="eastAsia"/>
          <w:color w:val="000000"/>
          <w:shd w:val="clear" w:color="auto" w:fill="FFFFFF"/>
        </w:rPr>
      </w:pPr>
      <w:r w:rsidRPr="00257694">
        <w:rPr>
          <w:rFonts w:ascii="Georgia Pro W01" w:hAnsi="Georgia Pro W01"/>
          <w:color w:val="000000"/>
          <w:shd w:val="clear" w:color="auto" w:fill="FFFFFF"/>
        </w:rPr>
        <w:t>Attended networking events, probed contacts to generate leads and convert them to sellers.</w:t>
      </w:r>
    </w:p>
    <w:p w:rsidR="00303D5E" w:rsidRPr="00257694" w:rsidRDefault="00303D5E" w:rsidP="00303D5E">
      <w:pPr>
        <w:pStyle w:val="BodyText"/>
        <w:numPr>
          <w:ilvl w:val="0"/>
          <w:numId w:val="19"/>
        </w:numPr>
        <w:spacing w:after="0"/>
        <w:rPr>
          <w:rFonts w:ascii="Georgia Pro W01" w:hAnsi="Georgia Pro W01" w:hint="eastAsia"/>
          <w:color w:val="000000"/>
          <w:shd w:val="clear" w:color="auto" w:fill="FFFFFF"/>
        </w:rPr>
      </w:pPr>
      <w:r w:rsidRPr="00257694">
        <w:rPr>
          <w:rFonts w:ascii="Georgia Pro W01" w:hAnsi="Georgia Pro W01" w:hint="eastAsia"/>
          <w:color w:val="000000"/>
          <w:shd w:val="clear" w:color="auto" w:fill="FFFFFF"/>
        </w:rPr>
        <w:t>M</w:t>
      </w:r>
      <w:r w:rsidRPr="00257694">
        <w:rPr>
          <w:rFonts w:ascii="Georgia Pro W01" w:hAnsi="Georgia Pro W01"/>
          <w:color w:val="000000"/>
          <w:shd w:val="clear" w:color="auto" w:fill="FFFFFF"/>
        </w:rPr>
        <w:t xml:space="preserve">anaged accounts and helped train on system to load inventory into their account </w:t>
      </w:r>
    </w:p>
    <w:p w:rsidR="00257694" w:rsidRPr="00257694" w:rsidRDefault="00257694" w:rsidP="00303D5E">
      <w:pPr>
        <w:pStyle w:val="BodyText"/>
        <w:numPr>
          <w:ilvl w:val="0"/>
          <w:numId w:val="19"/>
        </w:numPr>
        <w:spacing w:after="0"/>
        <w:rPr>
          <w:rFonts w:ascii="Georgia Pro W01" w:hAnsi="Georgia Pro W01" w:hint="eastAsia"/>
          <w:color w:val="000000"/>
          <w:shd w:val="clear" w:color="auto" w:fill="FFFFFF"/>
        </w:rPr>
      </w:pPr>
      <w:r w:rsidRPr="00257694">
        <w:rPr>
          <w:rFonts w:ascii="Georgia Pro W01" w:hAnsi="Georgia Pro W01"/>
          <w:color w:val="000000"/>
          <w:shd w:val="clear" w:color="auto" w:fill="FFFFFF"/>
        </w:rPr>
        <w:t>Developed online marketing strategy to promote each listing organically. Managed PPC campaigns to attract sellers</w:t>
      </w:r>
    </w:p>
    <w:p w:rsidR="00257694" w:rsidRPr="00257694" w:rsidRDefault="00257694" w:rsidP="00303D5E">
      <w:pPr>
        <w:pStyle w:val="BodyText"/>
        <w:numPr>
          <w:ilvl w:val="0"/>
          <w:numId w:val="19"/>
        </w:numPr>
        <w:spacing w:after="0"/>
        <w:rPr>
          <w:rFonts w:ascii="Georgia Pro W01" w:hAnsi="Georgia Pro W01" w:hint="eastAsia"/>
          <w:color w:val="000000"/>
          <w:shd w:val="clear" w:color="auto" w:fill="FFFFFF"/>
        </w:rPr>
      </w:pPr>
      <w:r w:rsidRPr="00257694">
        <w:rPr>
          <w:rFonts w:ascii="Georgia Pro W01" w:hAnsi="Georgia Pro W01"/>
          <w:color w:val="000000"/>
          <w:shd w:val="clear" w:color="auto" w:fill="FFFFFF"/>
        </w:rPr>
        <w:t xml:space="preserve">Built custom automated tool to quickly analyze page ranking for each URL. At this time about 5000 </w:t>
      </w:r>
      <w:proofErr w:type="spellStart"/>
      <w:r w:rsidRPr="00257694">
        <w:rPr>
          <w:rFonts w:ascii="Georgia Pro W01" w:hAnsi="Georgia Pro W01"/>
          <w:color w:val="000000"/>
          <w:shd w:val="clear" w:color="auto" w:fill="FFFFFF"/>
        </w:rPr>
        <w:t>urls</w:t>
      </w:r>
      <w:proofErr w:type="spellEnd"/>
      <w:r w:rsidRPr="00257694">
        <w:rPr>
          <w:rFonts w:ascii="Georgia Pro W01" w:hAnsi="Georgia Pro W01"/>
          <w:color w:val="000000"/>
          <w:shd w:val="clear" w:color="auto" w:fill="FFFFFF"/>
        </w:rPr>
        <w:t xml:space="preserve"> but later grew to over 20,000</w:t>
      </w:r>
    </w:p>
    <w:p w:rsidR="00257694" w:rsidRPr="00257694" w:rsidRDefault="00257694" w:rsidP="00257694">
      <w:pPr>
        <w:pStyle w:val="BodyText"/>
        <w:spacing w:after="0"/>
        <w:rPr>
          <w:rFonts w:ascii="Georgia Pro W01" w:hAnsi="Georgia Pro W01" w:hint="eastAsia"/>
          <w:color w:val="000000"/>
          <w:shd w:val="clear" w:color="auto" w:fill="FFFFFF"/>
        </w:rPr>
      </w:pPr>
      <w:r>
        <w:rPr>
          <w:rFonts w:ascii="Georgia Pro W01" w:hAnsi="Georgia Pro W01"/>
          <w:i/>
          <w:color w:val="000000"/>
          <w:shd w:val="clear" w:color="auto" w:fill="FFFFFF"/>
        </w:rPr>
        <w:t>Founder/ Developer</w:t>
      </w:r>
    </w:p>
    <w:p w:rsidR="00257694" w:rsidRPr="00257694" w:rsidRDefault="00257694" w:rsidP="00257694">
      <w:pPr>
        <w:pStyle w:val="BodyText"/>
        <w:numPr>
          <w:ilvl w:val="0"/>
          <w:numId w:val="20"/>
        </w:numPr>
        <w:spacing w:after="0"/>
        <w:rPr>
          <w:rFonts w:ascii="Georgia Pro W01" w:hAnsi="Georgia Pro W01" w:hint="eastAsia"/>
          <w:color w:val="000000"/>
          <w:shd w:val="clear" w:color="auto" w:fill="FFFFFF"/>
        </w:rPr>
      </w:pPr>
      <w:r w:rsidRPr="00257694">
        <w:rPr>
          <w:rFonts w:ascii="Georgia Pro W01" w:hAnsi="Georgia Pro W01"/>
          <w:color w:val="000000"/>
          <w:shd w:val="clear" w:color="auto" w:fill="FFFFFF"/>
        </w:rPr>
        <w:t>Stood up servers and built first generation automated listing tool</w:t>
      </w:r>
    </w:p>
    <w:p w:rsidR="00257694" w:rsidRPr="00257694" w:rsidRDefault="00257694" w:rsidP="00257694">
      <w:pPr>
        <w:pStyle w:val="BodyText"/>
        <w:numPr>
          <w:ilvl w:val="0"/>
          <w:numId w:val="20"/>
        </w:numPr>
        <w:spacing w:after="0"/>
        <w:rPr>
          <w:rFonts w:ascii="Georgia Pro W01" w:hAnsi="Georgia Pro W01" w:hint="eastAsia"/>
          <w:color w:val="000000"/>
          <w:shd w:val="clear" w:color="auto" w:fill="FFFFFF"/>
        </w:rPr>
      </w:pPr>
      <w:r w:rsidRPr="00257694">
        <w:rPr>
          <w:rFonts w:ascii="Georgia Pro W01" w:hAnsi="Georgia Pro W01"/>
          <w:color w:val="000000"/>
          <w:shd w:val="clear" w:color="auto" w:fill="FFFFFF"/>
        </w:rPr>
        <w:t xml:space="preserve">Stood up can food ecommerce site and integrated it with PayPal Pay Flow Pro, UPS, SSL Certification (installed), </w:t>
      </w:r>
      <w:r w:rsidR="00A92E2A" w:rsidRPr="00257694">
        <w:rPr>
          <w:rFonts w:ascii="Georgia Pro W01" w:hAnsi="Georgia Pro W01"/>
          <w:color w:val="000000"/>
          <w:shd w:val="clear" w:color="auto" w:fill="FFFFFF"/>
        </w:rPr>
        <w:t>eBay</w:t>
      </w:r>
      <w:r w:rsidRPr="00257694">
        <w:rPr>
          <w:rFonts w:ascii="Georgia Pro W01" w:hAnsi="Georgia Pro W01"/>
          <w:color w:val="000000"/>
          <w:shd w:val="clear" w:color="auto" w:fill="FFFFFF"/>
        </w:rPr>
        <w:t>, and custom proprietary software</w:t>
      </w:r>
      <w:r w:rsidR="008E30A6">
        <w:rPr>
          <w:rFonts w:ascii="Georgia Pro W01" w:hAnsi="Georgia Pro W01"/>
          <w:color w:val="000000"/>
          <w:shd w:val="clear" w:color="auto" w:fill="FFFFFF"/>
        </w:rPr>
        <w:t xml:space="preserve"> among other things</w:t>
      </w:r>
      <w:r w:rsidRPr="00257694">
        <w:rPr>
          <w:rFonts w:ascii="Georgia Pro W01" w:hAnsi="Georgia Pro W01"/>
          <w:color w:val="000000"/>
          <w:shd w:val="clear" w:color="auto" w:fill="FFFFFF"/>
        </w:rPr>
        <w:t>.</w:t>
      </w:r>
    </w:p>
    <w:p w:rsidR="00257694" w:rsidRPr="00257694" w:rsidRDefault="00257694" w:rsidP="00257694">
      <w:pPr>
        <w:pStyle w:val="BodyText"/>
        <w:numPr>
          <w:ilvl w:val="0"/>
          <w:numId w:val="20"/>
        </w:numPr>
        <w:spacing w:after="0"/>
        <w:rPr>
          <w:rFonts w:ascii="Georgia Pro W01" w:hAnsi="Georgia Pro W01" w:hint="eastAsia"/>
          <w:color w:val="000000"/>
          <w:shd w:val="clear" w:color="auto" w:fill="FFFFFF"/>
        </w:rPr>
      </w:pPr>
      <w:r w:rsidRPr="00257694">
        <w:rPr>
          <w:rFonts w:ascii="Georgia Pro W01" w:hAnsi="Georgia Pro W01" w:hint="eastAsia"/>
          <w:color w:val="000000"/>
          <w:shd w:val="clear" w:color="auto" w:fill="FFFFFF"/>
        </w:rPr>
        <w:t>I</w:t>
      </w:r>
      <w:r w:rsidRPr="00257694">
        <w:rPr>
          <w:rFonts w:ascii="Georgia Pro W01" w:hAnsi="Georgia Pro W01"/>
          <w:color w:val="000000"/>
          <w:shd w:val="clear" w:color="auto" w:fill="FFFFFF"/>
        </w:rPr>
        <w:t>nstalled site monitoring tools to understand where our customers come from, how they behave and tailored future developments to accommodate user needs</w:t>
      </w:r>
    </w:p>
    <w:p w:rsidR="00AB5269" w:rsidRDefault="00AB5269" w:rsidP="00AB5269">
      <w:pPr>
        <w:pStyle w:val="BodyText"/>
        <w:spacing w:after="0"/>
        <w:rPr>
          <w:rFonts w:ascii="Georgia Pro W01" w:hAnsi="Georgia Pro W01" w:hint="eastAsia"/>
          <w:b/>
          <w:color w:val="000000"/>
          <w:shd w:val="clear" w:color="auto" w:fill="FFFFFF"/>
        </w:rPr>
      </w:pPr>
    </w:p>
    <w:p w:rsidR="00AB5269" w:rsidRDefault="00AB5269" w:rsidP="00AB5269">
      <w:pPr>
        <w:pStyle w:val="BodyText"/>
        <w:spacing w:after="0"/>
        <w:rPr>
          <w:rFonts w:ascii="Georgia Pro W01" w:hAnsi="Georgia Pro W01" w:hint="eastAsia"/>
          <w:b/>
          <w:color w:val="000000"/>
          <w:shd w:val="clear" w:color="auto" w:fill="FFFFFF"/>
        </w:rPr>
      </w:pPr>
    </w:p>
    <w:p w:rsidR="00AB5269" w:rsidRPr="00243449" w:rsidRDefault="00AB5269" w:rsidP="00AB5269">
      <w:pPr>
        <w:pStyle w:val="BodyText"/>
        <w:spacing w:after="0"/>
        <w:rPr>
          <w:rFonts w:ascii="Georgia Pro W01" w:hAnsi="Georgia Pro W01" w:hint="eastAsia"/>
          <w:color w:val="000000"/>
          <w:shd w:val="clear" w:color="auto" w:fill="FFFFFF"/>
        </w:rPr>
      </w:pPr>
      <w:r w:rsidRPr="00243449">
        <w:rPr>
          <w:rFonts w:ascii="Georgia Pro W01" w:hAnsi="Georgia Pro W01"/>
          <w:b/>
          <w:color w:val="000000"/>
          <w:shd w:val="clear" w:color="auto" w:fill="FFFFFF"/>
        </w:rPr>
        <w:t xml:space="preserve">Brady </w:t>
      </w:r>
      <w:proofErr w:type="spellStart"/>
      <w:r w:rsidRPr="00243449">
        <w:rPr>
          <w:rFonts w:ascii="Georgia Pro W01" w:hAnsi="Georgia Pro W01"/>
          <w:b/>
          <w:color w:val="000000"/>
          <w:shd w:val="clear" w:color="auto" w:fill="FFFFFF"/>
        </w:rPr>
        <w:t>McCasland</w:t>
      </w:r>
      <w:proofErr w:type="spellEnd"/>
      <w:r w:rsidRPr="00243449">
        <w:rPr>
          <w:rFonts w:ascii="Georgia Pro W01" w:hAnsi="Georgia Pro W01"/>
          <w:b/>
          <w:color w:val="000000"/>
          <w:shd w:val="clear" w:color="auto" w:fill="FFFFFF"/>
        </w:rPr>
        <w:t xml:space="preserve">, Inc. </w:t>
      </w:r>
      <w:r w:rsidRPr="00243449">
        <w:rPr>
          <w:rFonts w:ascii="Georgia Pro W01" w:hAnsi="Georgia Pro W01"/>
          <w:b/>
          <w:color w:val="000000"/>
          <w:shd w:val="clear" w:color="auto" w:fill="FFFFFF"/>
        </w:rPr>
        <w:tab/>
      </w:r>
      <w:r w:rsidRPr="00243449">
        <w:rPr>
          <w:rFonts w:ascii="Georgia Pro W01" w:hAnsi="Georgia Pro W01"/>
          <w:color w:val="000000"/>
          <w:shd w:val="clear" w:color="auto" w:fill="FFFFFF"/>
        </w:rPr>
        <w:tab/>
      </w:r>
      <w:r w:rsidRPr="00243449">
        <w:rPr>
          <w:rFonts w:ascii="Georgia Pro W01" w:hAnsi="Georgia Pro W01"/>
          <w:color w:val="000000"/>
          <w:shd w:val="clear" w:color="auto" w:fill="FFFFFF"/>
        </w:rPr>
        <w:tab/>
      </w:r>
      <w:r w:rsidRPr="00243449">
        <w:rPr>
          <w:rFonts w:ascii="Georgia Pro W01" w:hAnsi="Georgia Pro W01"/>
          <w:color w:val="000000"/>
          <w:shd w:val="clear" w:color="auto" w:fill="FFFFFF"/>
        </w:rPr>
        <w:tab/>
      </w:r>
      <w:r w:rsidRPr="00243449">
        <w:rPr>
          <w:rFonts w:ascii="Georgia Pro W01" w:hAnsi="Georgia Pro W01"/>
          <w:color w:val="000000"/>
          <w:shd w:val="clear" w:color="auto" w:fill="FFFFFF"/>
        </w:rPr>
        <w:tab/>
      </w:r>
      <w:r w:rsidRPr="00243449">
        <w:rPr>
          <w:rFonts w:ascii="Georgia Pro W01" w:hAnsi="Georgia Pro W01"/>
          <w:color w:val="000000"/>
          <w:shd w:val="clear" w:color="auto" w:fill="FFFFFF"/>
        </w:rPr>
        <w:tab/>
      </w:r>
      <w:r w:rsidRPr="00243449">
        <w:rPr>
          <w:rFonts w:ascii="Georgia Pro W01" w:hAnsi="Georgia Pro W01"/>
          <w:color w:val="000000"/>
          <w:shd w:val="clear" w:color="auto" w:fill="FFFFFF"/>
        </w:rPr>
        <w:tab/>
      </w:r>
      <w:r w:rsidRPr="00243449">
        <w:rPr>
          <w:rFonts w:ascii="Georgia Pro W01" w:hAnsi="Georgia Pro W01"/>
          <w:color w:val="000000"/>
          <w:shd w:val="clear" w:color="auto" w:fill="FFFFFF"/>
        </w:rPr>
        <w:tab/>
        <w:t>Jan 2015 – May 2016</w:t>
      </w:r>
    </w:p>
    <w:p w:rsidR="00AB5269" w:rsidRDefault="00AB5269" w:rsidP="00AB5269">
      <w:pPr>
        <w:pStyle w:val="BodyText"/>
        <w:spacing w:after="0"/>
        <w:rPr>
          <w:rFonts w:ascii="Georgia Pro W01" w:hAnsi="Georgia Pro W01" w:hint="eastAsia"/>
          <w:i/>
          <w:color w:val="000000"/>
          <w:shd w:val="clear" w:color="auto" w:fill="FFFFFF"/>
        </w:rPr>
      </w:pPr>
      <w:r w:rsidRPr="00243449">
        <w:rPr>
          <w:rFonts w:ascii="Georgia Pro W01" w:hAnsi="Georgia Pro W01"/>
          <w:i/>
          <w:color w:val="000000"/>
          <w:shd w:val="clear" w:color="auto" w:fill="FFFFFF"/>
        </w:rPr>
        <w:t>Process Automation and Technology Manager</w:t>
      </w:r>
    </w:p>
    <w:p w:rsidR="00AB5269" w:rsidRPr="00243449" w:rsidRDefault="00AB5269" w:rsidP="00AB5269">
      <w:pPr>
        <w:pStyle w:val="BodyText"/>
        <w:spacing w:after="0"/>
        <w:rPr>
          <w:rFonts w:ascii="Georgia Pro W01" w:hAnsi="Georgia Pro W01" w:hint="eastAsia"/>
          <w:i/>
          <w:color w:val="000000"/>
          <w:shd w:val="clear" w:color="auto" w:fill="FFFFFF"/>
        </w:rPr>
      </w:pPr>
    </w:p>
    <w:p w:rsidR="00AB5269" w:rsidRPr="009550C9" w:rsidRDefault="00AB5269" w:rsidP="00AB5269">
      <w:pPr>
        <w:pStyle w:val="BodyText"/>
        <w:ind w:firstLine="360"/>
        <w:rPr>
          <w:rFonts w:ascii="Georgia Pro W01" w:hAnsi="Georgia Pro W01" w:hint="eastAsia"/>
          <w:color w:val="000000"/>
          <w:shd w:val="clear" w:color="auto" w:fill="FFFFFF"/>
        </w:rPr>
      </w:pPr>
      <w:r w:rsidRPr="009550C9">
        <w:rPr>
          <w:rFonts w:ascii="Georgia Pro W01" w:hAnsi="Georgia Pro W01"/>
          <w:color w:val="000000"/>
          <w:shd w:val="clear" w:color="auto" w:fill="FFFFFF"/>
        </w:rPr>
        <w:t>BMI is a private label chemical manufacturer to the oil and gas industry. In this position Automation Controls Engineering and Software engineering</w:t>
      </w:r>
      <w:r w:rsidR="00257694">
        <w:rPr>
          <w:rFonts w:ascii="Georgia Pro W01" w:hAnsi="Georgia Pro W01"/>
          <w:color w:val="000000"/>
          <w:shd w:val="clear" w:color="auto" w:fill="FFFFFF"/>
        </w:rPr>
        <w:t xml:space="preserve"> were utilized</w:t>
      </w:r>
      <w:r w:rsidR="006461D1">
        <w:rPr>
          <w:rFonts w:ascii="Georgia Pro W01" w:hAnsi="Georgia Pro W01"/>
          <w:color w:val="000000"/>
          <w:shd w:val="clear" w:color="auto" w:fill="FFFFFF"/>
        </w:rPr>
        <w:t xml:space="preserve"> as well as identifying waste and eliminating it from any area of the business.</w:t>
      </w:r>
    </w:p>
    <w:p w:rsidR="00AB5269" w:rsidRDefault="00257694" w:rsidP="00AB5269">
      <w:pPr>
        <w:pStyle w:val="BodyText"/>
        <w:numPr>
          <w:ilvl w:val="0"/>
          <w:numId w:val="10"/>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 xml:space="preserve">Built </w:t>
      </w:r>
      <w:r w:rsidR="004903F7">
        <w:rPr>
          <w:rFonts w:ascii="Georgia Pro W01" w:hAnsi="Georgia Pro W01"/>
          <w:color w:val="000000"/>
          <w:shd w:val="clear" w:color="auto" w:fill="FFFFFF"/>
        </w:rPr>
        <w:t xml:space="preserve">responsive </w:t>
      </w:r>
      <w:r>
        <w:rPr>
          <w:rFonts w:ascii="Georgia Pro W01" w:hAnsi="Georgia Pro W01"/>
          <w:color w:val="000000"/>
          <w:shd w:val="clear" w:color="auto" w:fill="FFFFFF"/>
        </w:rPr>
        <w:t>customized dashboards to visualize and track all material movement in the plant</w:t>
      </w:r>
    </w:p>
    <w:p w:rsidR="004903F7" w:rsidRDefault="004903F7" w:rsidP="00AB5269">
      <w:pPr>
        <w:pStyle w:val="BodyText"/>
        <w:numPr>
          <w:ilvl w:val="0"/>
          <w:numId w:val="10"/>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 xml:space="preserve">(opposite) Moved the </w:t>
      </w:r>
      <w:r w:rsidR="006461D1">
        <w:rPr>
          <w:rFonts w:ascii="Georgia Pro W01" w:hAnsi="Georgia Pro W01"/>
          <w:color w:val="000000"/>
          <w:shd w:val="clear" w:color="auto" w:fill="FFFFFF"/>
        </w:rPr>
        <w:t xml:space="preserve">entire </w:t>
      </w:r>
      <w:r>
        <w:rPr>
          <w:rFonts w:ascii="Georgia Pro W01" w:hAnsi="Georgia Pro W01"/>
          <w:color w:val="000000"/>
          <w:shd w:val="clear" w:color="auto" w:fill="FFFFFF"/>
        </w:rPr>
        <w:t>program to an on-site server from the cloud which evolved into a plant secured network, plant email and intranet.</w:t>
      </w:r>
    </w:p>
    <w:p w:rsidR="00257694" w:rsidRDefault="00257694" w:rsidP="00AB5269">
      <w:pPr>
        <w:pStyle w:val="BodyText"/>
        <w:numPr>
          <w:ilvl w:val="0"/>
          <w:numId w:val="10"/>
        </w:numPr>
        <w:spacing w:after="0"/>
        <w:rPr>
          <w:rFonts w:ascii="Georgia Pro W01" w:hAnsi="Georgia Pro W01" w:hint="eastAsia"/>
          <w:color w:val="000000"/>
          <w:shd w:val="clear" w:color="auto" w:fill="FFFFFF"/>
        </w:rPr>
      </w:pPr>
      <w:r>
        <w:rPr>
          <w:rFonts w:ascii="Georgia Pro W01" w:hAnsi="Georgia Pro W01" w:hint="eastAsia"/>
          <w:color w:val="000000"/>
          <w:shd w:val="clear" w:color="auto" w:fill="FFFFFF"/>
        </w:rPr>
        <w:t>T</w:t>
      </w:r>
      <w:r>
        <w:rPr>
          <w:rFonts w:ascii="Georgia Pro W01" w:hAnsi="Georgia Pro W01"/>
          <w:color w:val="000000"/>
          <w:shd w:val="clear" w:color="auto" w:fill="FFFFFF"/>
        </w:rPr>
        <w:t xml:space="preserve">his allowed for automation such as inventory levels, QC checks, </w:t>
      </w:r>
      <w:r w:rsidR="004903F7">
        <w:rPr>
          <w:rFonts w:ascii="Georgia Pro W01" w:hAnsi="Georgia Pro W01"/>
          <w:color w:val="000000"/>
          <w:shd w:val="clear" w:color="auto" w:fill="FFFFFF"/>
        </w:rPr>
        <w:t xml:space="preserve">and </w:t>
      </w:r>
      <w:r>
        <w:rPr>
          <w:rFonts w:ascii="Georgia Pro W01" w:hAnsi="Georgia Pro W01"/>
          <w:color w:val="000000"/>
          <w:shd w:val="clear" w:color="auto" w:fill="FFFFFF"/>
        </w:rPr>
        <w:t>to the p</w:t>
      </w:r>
      <w:r w:rsidR="004903F7">
        <w:rPr>
          <w:rFonts w:ascii="Georgia Pro W01" w:hAnsi="Georgia Pro W01"/>
          <w:color w:val="000000"/>
          <w:shd w:val="clear" w:color="auto" w:fill="FFFFFF"/>
        </w:rPr>
        <w:t>enny expenditure reports</w:t>
      </w:r>
      <w:r w:rsidR="006461D1">
        <w:rPr>
          <w:rFonts w:ascii="Georgia Pro W01" w:hAnsi="Georgia Pro W01"/>
          <w:color w:val="000000"/>
          <w:shd w:val="clear" w:color="auto" w:fill="FFFFFF"/>
        </w:rPr>
        <w:t xml:space="preserve"> whenever needed.</w:t>
      </w:r>
    </w:p>
    <w:p w:rsidR="004903F7" w:rsidRPr="009550C9" w:rsidRDefault="004903F7" w:rsidP="00AB5269">
      <w:pPr>
        <w:pStyle w:val="BodyText"/>
        <w:numPr>
          <w:ilvl w:val="0"/>
          <w:numId w:val="10"/>
        </w:numPr>
        <w:spacing w:after="0"/>
        <w:rPr>
          <w:rFonts w:ascii="Georgia Pro W01" w:hAnsi="Georgia Pro W01" w:hint="eastAsia"/>
          <w:color w:val="000000"/>
          <w:shd w:val="clear" w:color="auto" w:fill="FFFFFF"/>
        </w:rPr>
      </w:pPr>
      <w:r>
        <w:rPr>
          <w:rFonts w:ascii="Georgia Pro W01" w:hAnsi="Georgia Pro W01"/>
          <w:color w:val="000000"/>
          <w:shd w:val="clear" w:color="auto" w:fill="FFFFFF"/>
        </w:rPr>
        <w:t>The owner had the ability to now manage the business from any device anywhere in the world</w:t>
      </w:r>
    </w:p>
    <w:p w:rsidR="00AB5269" w:rsidRDefault="004903F7" w:rsidP="00AB5269">
      <w:pPr>
        <w:pStyle w:val="BodyText"/>
        <w:numPr>
          <w:ilvl w:val="0"/>
          <w:numId w:val="10"/>
        </w:numPr>
        <w:rPr>
          <w:rFonts w:ascii="Georgia Pro W01" w:hAnsi="Georgia Pro W01" w:hint="eastAsia"/>
          <w:color w:val="000000"/>
          <w:shd w:val="clear" w:color="auto" w:fill="FFFFFF"/>
        </w:rPr>
      </w:pPr>
      <w:r>
        <w:rPr>
          <w:rFonts w:ascii="Georgia Pro W01" w:hAnsi="Georgia Pro W01"/>
          <w:color w:val="000000"/>
          <w:shd w:val="clear" w:color="auto" w:fill="FFFFFF"/>
        </w:rPr>
        <w:t>Ma</w:t>
      </w:r>
      <w:r w:rsidR="00AB5269" w:rsidRPr="009550C9">
        <w:rPr>
          <w:rFonts w:ascii="Georgia Pro W01" w:hAnsi="Georgia Pro W01"/>
          <w:color w:val="000000"/>
          <w:shd w:val="clear" w:color="auto" w:fill="FFFFFF"/>
        </w:rPr>
        <w:t>intained and retrofitted processes to automation machinery.</w:t>
      </w:r>
    </w:p>
    <w:p w:rsidR="004903F7" w:rsidRDefault="004903F7" w:rsidP="00AB5269">
      <w:pPr>
        <w:pStyle w:val="BodyText"/>
        <w:numPr>
          <w:ilvl w:val="0"/>
          <w:numId w:val="10"/>
        </w:numPr>
        <w:rPr>
          <w:rFonts w:ascii="Georgia Pro W01" w:hAnsi="Georgia Pro W01" w:hint="eastAsia"/>
          <w:color w:val="000000"/>
          <w:shd w:val="clear" w:color="auto" w:fill="FFFFFF"/>
        </w:rPr>
      </w:pPr>
      <w:r>
        <w:rPr>
          <w:rFonts w:ascii="Georgia Pro W01" w:hAnsi="Georgia Pro W01"/>
          <w:color w:val="000000"/>
          <w:shd w:val="clear" w:color="auto" w:fill="FFFFFF"/>
        </w:rPr>
        <w:t xml:space="preserve">Taught and implemented Lean Manufacturing Concepts </w:t>
      </w:r>
      <w:r w:rsidR="00E63A6B">
        <w:rPr>
          <w:rFonts w:ascii="Georgia Pro W01" w:hAnsi="Georgia Pro W01"/>
          <w:color w:val="000000"/>
          <w:shd w:val="clear" w:color="auto" w:fill="FFFFFF"/>
        </w:rPr>
        <w:t>such as</w:t>
      </w:r>
      <w:r>
        <w:rPr>
          <w:rFonts w:ascii="Georgia Pro W01" w:hAnsi="Georgia Pro W01"/>
          <w:color w:val="000000"/>
          <w:shd w:val="clear" w:color="auto" w:fill="FFFFFF"/>
        </w:rPr>
        <w:t xml:space="preserve"> visual management, identifying 7 common types of waste, 5s and daily metrics.</w:t>
      </w:r>
    </w:p>
    <w:p w:rsidR="00E63A6B" w:rsidRDefault="006461D1" w:rsidP="00AB5269">
      <w:pPr>
        <w:pStyle w:val="BodyText"/>
        <w:numPr>
          <w:ilvl w:val="0"/>
          <w:numId w:val="10"/>
        </w:numPr>
        <w:rPr>
          <w:rFonts w:ascii="Georgia Pro W01" w:hAnsi="Georgia Pro W01" w:hint="eastAsia"/>
          <w:color w:val="000000"/>
          <w:shd w:val="clear" w:color="auto" w:fill="FFFFFF"/>
        </w:rPr>
      </w:pPr>
      <w:r>
        <w:rPr>
          <w:rFonts w:ascii="Georgia Pro W01" w:hAnsi="Georgia Pro W01"/>
          <w:color w:val="000000"/>
          <w:shd w:val="clear" w:color="auto" w:fill="FFFFFF"/>
        </w:rPr>
        <w:t xml:space="preserve">Identified cost savings in moving employees to PEO ADP Total Source and diligently managed that through. This saved the company a ton of money and now employees had a </w:t>
      </w:r>
      <w:proofErr w:type="gramStart"/>
      <w:r>
        <w:rPr>
          <w:rFonts w:ascii="Georgia Pro W01" w:hAnsi="Georgia Pro W01"/>
          <w:color w:val="000000"/>
          <w:shd w:val="clear" w:color="auto" w:fill="FFFFFF"/>
        </w:rPr>
        <w:t>sufficient</w:t>
      </w:r>
      <w:proofErr w:type="gramEnd"/>
      <w:r>
        <w:rPr>
          <w:rFonts w:ascii="Georgia Pro W01" w:hAnsi="Georgia Pro W01"/>
          <w:color w:val="000000"/>
          <w:shd w:val="clear" w:color="auto" w:fill="FFFFFF"/>
        </w:rPr>
        <w:t xml:space="preserve"> HR department. </w:t>
      </w:r>
    </w:p>
    <w:p w:rsidR="004903F7" w:rsidRPr="00D126B5" w:rsidRDefault="00AB5269" w:rsidP="006461D1">
      <w:pPr>
        <w:pStyle w:val="BodyText"/>
        <w:numPr>
          <w:ilvl w:val="0"/>
          <w:numId w:val="10"/>
        </w:numPr>
        <w:rPr>
          <w:rFonts w:ascii="Georgia Pro W01" w:hAnsi="Georgia Pro W01" w:hint="eastAsia"/>
          <w:color w:val="000000"/>
          <w:shd w:val="clear" w:color="auto" w:fill="FFFFFF"/>
        </w:rPr>
      </w:pPr>
      <w:r w:rsidRPr="00D126B5">
        <w:rPr>
          <w:rFonts w:ascii="Georgia Pro W01" w:hAnsi="Georgia Pro W01"/>
          <w:i/>
          <w:color w:val="000000"/>
          <w:shd w:val="clear" w:color="auto" w:fill="FFFFFF"/>
        </w:rPr>
        <w:t>Found and worked with overseas suppliers to r</w:t>
      </w:r>
      <w:r w:rsidR="00E63A6B" w:rsidRPr="00D126B5">
        <w:rPr>
          <w:rFonts w:ascii="Georgia Pro W01" w:hAnsi="Georgia Pro W01"/>
          <w:i/>
          <w:color w:val="000000"/>
          <w:shd w:val="clear" w:color="auto" w:fill="FFFFFF"/>
        </w:rPr>
        <w:t>educe</w:t>
      </w:r>
      <w:r w:rsidRPr="00D126B5">
        <w:rPr>
          <w:rFonts w:ascii="Georgia Pro W01" w:hAnsi="Georgia Pro W01"/>
          <w:i/>
          <w:color w:val="000000"/>
          <w:shd w:val="clear" w:color="auto" w:fill="FFFFFF"/>
        </w:rPr>
        <w:t xml:space="preserve"> </w:t>
      </w:r>
      <w:r w:rsidR="00E63A6B" w:rsidRPr="00D126B5">
        <w:rPr>
          <w:rFonts w:ascii="Georgia Pro W01" w:hAnsi="Georgia Pro W01"/>
          <w:i/>
          <w:color w:val="000000"/>
          <w:shd w:val="clear" w:color="auto" w:fill="FFFFFF"/>
        </w:rPr>
        <w:t>the cost of large bags. BMI was purchasing</w:t>
      </w:r>
      <w:r w:rsidRPr="00D126B5">
        <w:rPr>
          <w:rFonts w:ascii="Georgia Pro W01" w:hAnsi="Georgia Pro W01"/>
          <w:i/>
          <w:color w:val="000000"/>
          <w:shd w:val="clear" w:color="auto" w:fill="FFFFFF"/>
        </w:rPr>
        <w:t xml:space="preserve"> </w:t>
      </w:r>
      <w:r w:rsidRPr="00D126B5">
        <w:rPr>
          <w:rFonts w:ascii="Georgia Pro W01" w:hAnsi="Georgia Pro W01"/>
          <w:b/>
          <w:i/>
          <w:color w:val="538135"/>
          <w:shd w:val="clear" w:color="auto" w:fill="FFFFFF"/>
        </w:rPr>
        <w:t xml:space="preserve">30,000 large bags a </w:t>
      </w:r>
      <w:r w:rsidR="003157D0">
        <w:rPr>
          <w:rFonts w:ascii="Georgia Pro W01" w:hAnsi="Georgia Pro W01"/>
          <w:b/>
          <w:i/>
          <w:color w:val="538135"/>
          <w:shd w:val="clear" w:color="auto" w:fill="FFFFFF"/>
        </w:rPr>
        <w:t>year</w:t>
      </w:r>
      <w:r w:rsidRPr="00D126B5">
        <w:rPr>
          <w:rFonts w:ascii="Georgia Pro W01" w:hAnsi="Georgia Pro W01"/>
          <w:i/>
          <w:color w:val="000000"/>
          <w:shd w:val="clear" w:color="auto" w:fill="FFFFFF"/>
        </w:rPr>
        <w:t xml:space="preserve"> at $16</w:t>
      </w:r>
      <w:r w:rsidR="00440642" w:rsidRPr="00D126B5">
        <w:rPr>
          <w:rFonts w:ascii="Georgia Pro W01" w:hAnsi="Georgia Pro W01"/>
          <w:i/>
          <w:color w:val="000000"/>
          <w:shd w:val="clear" w:color="auto" w:fill="FFFFFF"/>
        </w:rPr>
        <w:t xml:space="preserve"> each</w:t>
      </w:r>
      <w:r w:rsidR="00E63A6B" w:rsidRPr="00D126B5">
        <w:rPr>
          <w:rFonts w:ascii="Georgia Pro W01" w:hAnsi="Georgia Pro W01"/>
          <w:i/>
          <w:color w:val="000000"/>
          <w:shd w:val="clear" w:color="auto" w:fill="FFFFFF"/>
        </w:rPr>
        <w:t>. Finding the right quality supplier</w:t>
      </w:r>
      <w:r w:rsidR="00E63A6B" w:rsidRPr="00D126B5">
        <w:rPr>
          <w:rFonts w:ascii="Georgia Pro W01" w:hAnsi="Georgia Pro W01" w:hint="eastAsia"/>
          <w:i/>
          <w:color w:val="000000"/>
          <w:shd w:val="clear" w:color="auto" w:fill="FFFFFF"/>
        </w:rPr>
        <w:t>,</w:t>
      </w:r>
      <w:r w:rsidR="00E63A6B" w:rsidRPr="00D126B5">
        <w:rPr>
          <w:rFonts w:ascii="Georgia Pro W01" w:hAnsi="Georgia Pro W01"/>
          <w:i/>
          <w:color w:val="000000"/>
          <w:shd w:val="clear" w:color="auto" w:fill="FFFFFF"/>
        </w:rPr>
        <w:t xml:space="preserve"> the price was reduced to</w:t>
      </w:r>
      <w:r w:rsidRPr="00D126B5">
        <w:rPr>
          <w:rFonts w:ascii="Georgia Pro W01" w:hAnsi="Georgia Pro W01"/>
          <w:i/>
          <w:color w:val="000000"/>
          <w:shd w:val="clear" w:color="auto" w:fill="FFFFFF"/>
        </w:rPr>
        <w:t xml:space="preserve"> $4.50 each</w:t>
      </w:r>
      <w:r w:rsidRPr="00D126B5">
        <w:rPr>
          <w:rFonts w:ascii="Georgia Pro W01" w:hAnsi="Georgia Pro W01"/>
          <w:color w:val="000000"/>
          <w:shd w:val="clear" w:color="auto" w:fill="FFFFFF"/>
        </w:rPr>
        <w:t xml:space="preserve">. </w:t>
      </w:r>
    </w:p>
    <w:p w:rsidR="008E30A6" w:rsidRPr="00D126B5" w:rsidRDefault="008E30A6" w:rsidP="006461D1">
      <w:pPr>
        <w:pStyle w:val="BodyText"/>
        <w:numPr>
          <w:ilvl w:val="0"/>
          <w:numId w:val="10"/>
        </w:numPr>
        <w:rPr>
          <w:rFonts w:ascii="Georgia Pro W01" w:hAnsi="Georgia Pro W01" w:hint="eastAsia"/>
          <w:color w:val="000000"/>
          <w:shd w:val="clear" w:color="auto" w:fill="FFFFFF"/>
        </w:rPr>
      </w:pPr>
      <w:r w:rsidRPr="00D126B5">
        <w:rPr>
          <w:rFonts w:ascii="Georgia Pro W01" w:hAnsi="Georgia Pro W01"/>
          <w:color w:val="000000"/>
          <w:shd w:val="clear" w:color="auto" w:fill="FFFFFF"/>
        </w:rPr>
        <w:t>Started Lean Initiative Program to promote a savings culture</w:t>
      </w:r>
    </w:p>
    <w:p w:rsidR="000B5829" w:rsidRPr="009550C9" w:rsidRDefault="000B5829" w:rsidP="00DF396F">
      <w:pPr>
        <w:pStyle w:val="BodyText"/>
        <w:spacing w:after="0"/>
        <w:rPr>
          <w:rFonts w:ascii="Georgia Pro W01" w:hAnsi="Georgia Pro W01" w:hint="eastAsia"/>
          <w:color w:val="000000"/>
          <w:shd w:val="clear" w:color="auto" w:fill="FFFFFF"/>
        </w:rPr>
      </w:pPr>
      <w:r w:rsidRPr="000B5829">
        <w:rPr>
          <w:rFonts w:ascii="Georgia Pro W01" w:hAnsi="Georgia Pro W01"/>
          <w:b/>
          <w:color w:val="000000"/>
          <w:shd w:val="clear" w:color="auto" w:fill="FFFFFF"/>
        </w:rPr>
        <w:t>Mar</w:t>
      </w:r>
      <w:r w:rsidRPr="000B5829">
        <w:rPr>
          <w:rFonts w:ascii="Georgia Pro W01" w:hAnsi="Georgia Pro W01" w:hint="eastAsia"/>
          <w:b/>
          <w:color w:val="000000"/>
          <w:shd w:val="clear" w:color="auto" w:fill="FFFFFF"/>
        </w:rPr>
        <w:t>k</w:t>
      </w:r>
      <w:r w:rsidRPr="000B5829">
        <w:rPr>
          <w:rFonts w:ascii="Georgia Pro W01" w:hAnsi="Georgia Pro W01"/>
          <w:b/>
          <w:color w:val="000000"/>
          <w:shd w:val="clear" w:color="auto" w:fill="FFFFFF"/>
        </w:rPr>
        <w:t xml:space="preserve"> Andy</w:t>
      </w:r>
      <w:r>
        <w:rPr>
          <w:rFonts w:ascii="Georgia Pro W01" w:hAnsi="Georgia Pro W01"/>
          <w:color w:val="000000"/>
          <w:shd w:val="clear" w:color="auto" w:fill="FFFFFF"/>
        </w:rPr>
        <w:t xml:space="preserve"> </w:t>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Pr>
          <w:rFonts w:ascii="Georgia Pro W01" w:hAnsi="Georgia Pro W01"/>
          <w:color w:val="000000"/>
          <w:shd w:val="clear" w:color="auto" w:fill="FFFFFF"/>
        </w:rPr>
        <w:tab/>
      </w:r>
      <w:r w:rsidR="005A3848">
        <w:rPr>
          <w:rFonts w:ascii="Georgia Pro W01" w:hAnsi="Georgia Pro W01"/>
          <w:color w:val="000000"/>
          <w:shd w:val="clear" w:color="auto" w:fill="FFFFFF"/>
        </w:rPr>
        <w:tab/>
        <w:t xml:space="preserve"> Sep</w:t>
      </w:r>
      <w:r w:rsidRPr="000B5829">
        <w:rPr>
          <w:rFonts w:ascii="Georgia Pro W01" w:hAnsi="Georgia Pro W01"/>
          <w:color w:val="000000"/>
          <w:shd w:val="clear" w:color="auto" w:fill="FFFFFF"/>
        </w:rPr>
        <w:t xml:space="preserve"> 2009 – Sep 2011</w:t>
      </w:r>
    </w:p>
    <w:p w:rsidR="009550C9" w:rsidRDefault="009550C9" w:rsidP="00DF396F">
      <w:pPr>
        <w:pStyle w:val="BodyText"/>
        <w:spacing w:after="0"/>
        <w:rPr>
          <w:rFonts w:ascii="Georgia Pro W01" w:hAnsi="Georgia Pro W01" w:hint="eastAsia"/>
          <w:i/>
          <w:color w:val="000000"/>
          <w:shd w:val="clear" w:color="auto" w:fill="FFFFFF"/>
        </w:rPr>
      </w:pPr>
      <w:r w:rsidRPr="00243449">
        <w:rPr>
          <w:rFonts w:ascii="Georgia Pro W01" w:hAnsi="Georgia Pro W01"/>
          <w:i/>
          <w:color w:val="000000"/>
          <w:shd w:val="clear" w:color="auto" w:fill="FFFFFF"/>
        </w:rPr>
        <w:t>Value Stream Leader / Automation Engineer</w:t>
      </w:r>
    </w:p>
    <w:p w:rsidR="00DF396F" w:rsidRPr="00243449" w:rsidRDefault="00DF396F" w:rsidP="00DF396F">
      <w:pPr>
        <w:pStyle w:val="BodyText"/>
        <w:spacing w:after="0"/>
        <w:rPr>
          <w:rFonts w:ascii="Georgia Pro W01" w:hAnsi="Georgia Pro W01" w:hint="eastAsia"/>
          <w:i/>
          <w:color w:val="000000"/>
          <w:shd w:val="clear" w:color="auto" w:fill="FFFFFF"/>
        </w:rPr>
      </w:pPr>
    </w:p>
    <w:p w:rsidR="009550C9" w:rsidRPr="009550C9" w:rsidRDefault="009550C9" w:rsidP="000B5829">
      <w:pPr>
        <w:pStyle w:val="BodyText"/>
        <w:ind w:firstLine="709"/>
        <w:rPr>
          <w:rFonts w:ascii="Georgia Pro W01" w:hAnsi="Georgia Pro W01" w:hint="eastAsia"/>
          <w:color w:val="000000"/>
          <w:shd w:val="clear" w:color="auto" w:fill="FFFFFF"/>
        </w:rPr>
      </w:pPr>
      <w:r w:rsidRPr="009550C9">
        <w:rPr>
          <w:rFonts w:ascii="Georgia Pro W01" w:hAnsi="Georgia Pro W01"/>
          <w:color w:val="000000"/>
          <w:shd w:val="clear" w:color="auto" w:fill="FFFFFF"/>
        </w:rPr>
        <w:t xml:space="preserve">Mark Andy is a global leader in </w:t>
      </w:r>
      <w:proofErr w:type="spellStart"/>
      <w:r w:rsidRPr="009550C9">
        <w:rPr>
          <w:rFonts w:ascii="Georgia Pro W01" w:hAnsi="Georgia Pro W01"/>
          <w:color w:val="000000"/>
          <w:shd w:val="clear" w:color="auto" w:fill="FFFFFF"/>
        </w:rPr>
        <w:t>flexo</w:t>
      </w:r>
      <w:proofErr w:type="spellEnd"/>
      <w:r w:rsidRPr="009550C9">
        <w:rPr>
          <w:rFonts w:ascii="Georgia Pro W01" w:hAnsi="Georgia Pro W01"/>
          <w:color w:val="000000"/>
          <w:shd w:val="clear" w:color="auto" w:fill="FFFFFF"/>
        </w:rPr>
        <w:t xml:space="preserve"> printing press manufacturing. From the benchmark 2200 to the </w:t>
      </w:r>
      <w:r w:rsidR="009B71E4" w:rsidRPr="009550C9">
        <w:rPr>
          <w:rFonts w:ascii="Georgia Pro W01" w:hAnsi="Georgia Pro W01"/>
          <w:color w:val="000000"/>
          <w:shd w:val="clear" w:color="auto" w:fill="FFFFFF"/>
        </w:rPr>
        <w:t>award-winning</w:t>
      </w:r>
      <w:r w:rsidRPr="009550C9">
        <w:rPr>
          <w:rFonts w:ascii="Georgia Pro W01" w:hAnsi="Georgia Pro W01"/>
          <w:color w:val="000000"/>
          <w:shd w:val="clear" w:color="auto" w:fill="FFFFFF"/>
        </w:rPr>
        <w:t xml:space="preserve"> technology of the Performance Series, Mark Andy has helped converters to be successful for more than 65 years.</w:t>
      </w:r>
    </w:p>
    <w:p w:rsidR="009550C9" w:rsidRPr="009550C9" w:rsidRDefault="009550C9" w:rsidP="000B5829">
      <w:pPr>
        <w:pStyle w:val="BodyText"/>
        <w:rPr>
          <w:rFonts w:ascii="Georgia Pro W01" w:hAnsi="Georgia Pro W01" w:hint="eastAsia"/>
          <w:color w:val="000000"/>
          <w:shd w:val="clear" w:color="auto" w:fill="FFFFFF"/>
        </w:rPr>
      </w:pPr>
      <w:r w:rsidRPr="009550C9">
        <w:rPr>
          <w:rFonts w:ascii="Georgia Pro W01" w:hAnsi="Georgia Pro W01"/>
          <w:color w:val="000000"/>
          <w:shd w:val="clear" w:color="auto" w:fill="FFFFFF"/>
        </w:rPr>
        <w:t xml:space="preserve">Technical achievements: </w:t>
      </w:r>
    </w:p>
    <w:p w:rsidR="009550C9" w:rsidRPr="009550C9" w:rsidRDefault="009550C9" w:rsidP="000B5829">
      <w:pPr>
        <w:pStyle w:val="BodyText"/>
        <w:numPr>
          <w:ilvl w:val="0"/>
          <w:numId w:val="9"/>
        </w:numPr>
        <w:spacing w:after="0"/>
        <w:rPr>
          <w:rFonts w:ascii="Georgia Pro W01" w:hAnsi="Georgia Pro W01" w:hint="eastAsia"/>
          <w:color w:val="000000"/>
          <w:shd w:val="clear" w:color="auto" w:fill="FFFFFF"/>
        </w:rPr>
      </w:pPr>
      <w:r w:rsidRPr="009550C9">
        <w:rPr>
          <w:rFonts w:ascii="Georgia Pro W01" w:hAnsi="Georgia Pro W01"/>
          <w:color w:val="000000"/>
          <w:shd w:val="clear" w:color="auto" w:fill="FFFFFF"/>
        </w:rPr>
        <w:t xml:space="preserve">Developing motion control for a rewind slitter. </w:t>
      </w:r>
    </w:p>
    <w:p w:rsidR="009550C9" w:rsidRPr="009550C9" w:rsidRDefault="009550C9" w:rsidP="000B5829">
      <w:pPr>
        <w:pStyle w:val="BodyText"/>
        <w:numPr>
          <w:ilvl w:val="0"/>
          <w:numId w:val="9"/>
        </w:numPr>
        <w:spacing w:after="0"/>
        <w:rPr>
          <w:rFonts w:ascii="Georgia Pro W01" w:hAnsi="Georgia Pro W01" w:hint="eastAsia"/>
          <w:color w:val="000000"/>
          <w:shd w:val="clear" w:color="auto" w:fill="FFFFFF"/>
        </w:rPr>
      </w:pPr>
      <w:r w:rsidRPr="009550C9">
        <w:rPr>
          <w:rFonts w:ascii="Georgia Pro W01" w:hAnsi="Georgia Pro W01"/>
          <w:color w:val="000000"/>
          <w:shd w:val="clear" w:color="auto" w:fill="FFFFFF"/>
        </w:rPr>
        <w:t xml:space="preserve">Developed a standard PLC program that included all options and were turned on and off by the HMI to </w:t>
      </w:r>
      <w:r w:rsidRPr="009550C9">
        <w:rPr>
          <w:rFonts w:ascii="Georgia Pro W01" w:hAnsi="Georgia Pro W01"/>
          <w:color w:val="000000"/>
          <w:shd w:val="clear" w:color="auto" w:fill="FFFFFF"/>
        </w:rPr>
        <w:lastRenderedPageBreak/>
        <w:t>the customer specification.</w:t>
      </w:r>
    </w:p>
    <w:p w:rsidR="00A122E6" w:rsidRPr="00A122E6" w:rsidRDefault="009550C9" w:rsidP="000B5829">
      <w:pPr>
        <w:pStyle w:val="BodyText"/>
        <w:numPr>
          <w:ilvl w:val="0"/>
          <w:numId w:val="9"/>
        </w:numPr>
        <w:spacing w:after="0"/>
        <w:rPr>
          <w:rFonts w:ascii="Georgia Pro W01" w:hAnsi="Georgia Pro W01" w:hint="eastAsia"/>
          <w:color w:val="000000"/>
          <w:shd w:val="clear" w:color="auto" w:fill="FFFFFF"/>
        </w:rPr>
      </w:pPr>
      <w:r w:rsidRPr="00A122E6">
        <w:rPr>
          <w:rFonts w:ascii="Georgia Pro W01" w:hAnsi="Georgia Pro W01"/>
          <w:color w:val="000000"/>
          <w:shd w:val="clear" w:color="auto" w:fill="FFFFFF"/>
        </w:rPr>
        <w:t xml:space="preserve">Developed complicated drive programs for many different applications to properly maintain web tension using load cell feedback or an open loop system. </w:t>
      </w:r>
    </w:p>
    <w:p w:rsidR="009550C9" w:rsidRPr="00A122E6" w:rsidRDefault="00A122E6" w:rsidP="000B5829">
      <w:pPr>
        <w:pStyle w:val="BodyText"/>
        <w:numPr>
          <w:ilvl w:val="0"/>
          <w:numId w:val="9"/>
        </w:numPr>
        <w:spacing w:after="0"/>
        <w:rPr>
          <w:rFonts w:ascii="Georgia Pro W01" w:hAnsi="Georgia Pro W01" w:hint="eastAsia"/>
          <w:i/>
          <w:color w:val="000000"/>
          <w:shd w:val="clear" w:color="auto" w:fill="FFFFFF"/>
        </w:rPr>
      </w:pPr>
      <w:r>
        <w:rPr>
          <w:rFonts w:ascii="Georgia Pro W01" w:hAnsi="Georgia Pro W01"/>
          <w:i/>
          <w:color w:val="000000"/>
          <w:shd w:val="clear" w:color="auto" w:fill="FFFFFF"/>
        </w:rPr>
        <w:t>A</w:t>
      </w:r>
      <w:r w:rsidR="009550C9" w:rsidRPr="00A122E6">
        <w:rPr>
          <w:rFonts w:ascii="Georgia Pro W01" w:hAnsi="Georgia Pro W01"/>
          <w:i/>
          <w:color w:val="000000"/>
          <w:shd w:val="clear" w:color="auto" w:fill="FFFFFF"/>
        </w:rPr>
        <w:t>dded tuning parameters to be accessed by HMI to optimize field install time</w:t>
      </w:r>
      <w:r>
        <w:rPr>
          <w:rFonts w:ascii="Georgia Pro W01" w:hAnsi="Georgia Pro W01"/>
          <w:i/>
          <w:color w:val="000000"/>
          <w:shd w:val="clear" w:color="auto" w:fill="FFFFFF"/>
        </w:rPr>
        <w:t xml:space="preserve"> reducing from 2 weeks average to 3 day</w:t>
      </w:r>
      <w:r w:rsidR="009550C9" w:rsidRPr="00A122E6">
        <w:rPr>
          <w:rFonts w:ascii="Georgia Pro W01" w:hAnsi="Georgia Pro W01"/>
          <w:i/>
          <w:color w:val="000000"/>
          <w:shd w:val="clear" w:color="auto" w:fill="FFFFFF"/>
        </w:rPr>
        <w:t xml:space="preserve"> and production time</w:t>
      </w:r>
      <w:r>
        <w:rPr>
          <w:rFonts w:ascii="Georgia Pro W01" w:hAnsi="Georgia Pro W01"/>
          <w:i/>
          <w:color w:val="000000"/>
          <w:shd w:val="clear" w:color="auto" w:fill="FFFFFF"/>
        </w:rPr>
        <w:t xml:space="preserve"> in half.</w:t>
      </w:r>
    </w:p>
    <w:p w:rsidR="000B5829" w:rsidRDefault="000B5829" w:rsidP="000B5829">
      <w:pPr>
        <w:pStyle w:val="BodyText"/>
        <w:rPr>
          <w:rFonts w:ascii="Georgia Pro W01" w:hAnsi="Georgia Pro W01" w:hint="eastAsia"/>
          <w:color w:val="000000"/>
          <w:shd w:val="clear" w:color="auto" w:fill="FFFFFF"/>
        </w:rPr>
      </w:pPr>
    </w:p>
    <w:p w:rsidR="009550C9" w:rsidRPr="009550C9" w:rsidRDefault="009550C9" w:rsidP="000B5829">
      <w:pPr>
        <w:pStyle w:val="BodyText"/>
        <w:spacing w:after="0"/>
        <w:rPr>
          <w:rFonts w:ascii="Georgia Pro W01" w:hAnsi="Georgia Pro W01" w:hint="eastAsia"/>
          <w:color w:val="000000"/>
          <w:shd w:val="clear" w:color="auto" w:fill="FFFFFF"/>
        </w:rPr>
      </w:pPr>
      <w:r w:rsidRPr="009550C9">
        <w:rPr>
          <w:rFonts w:ascii="Georgia Pro W01" w:hAnsi="Georgia Pro W01"/>
          <w:color w:val="000000"/>
          <w:shd w:val="clear" w:color="auto" w:fill="FFFFFF"/>
        </w:rPr>
        <w:t>Foreman responsibilities included:</w:t>
      </w:r>
    </w:p>
    <w:p w:rsidR="009550C9" w:rsidRPr="009550C9" w:rsidRDefault="009550C9" w:rsidP="000B5829">
      <w:pPr>
        <w:pStyle w:val="BodyText"/>
        <w:numPr>
          <w:ilvl w:val="0"/>
          <w:numId w:val="9"/>
        </w:numPr>
        <w:spacing w:after="0"/>
        <w:rPr>
          <w:rFonts w:ascii="Georgia Pro W01" w:hAnsi="Georgia Pro W01" w:hint="eastAsia"/>
          <w:color w:val="000000"/>
          <w:shd w:val="clear" w:color="auto" w:fill="FFFFFF"/>
        </w:rPr>
      </w:pPr>
      <w:r w:rsidRPr="009550C9">
        <w:rPr>
          <w:rFonts w:ascii="Georgia Pro W01" w:hAnsi="Georgia Pro W01"/>
          <w:color w:val="000000"/>
          <w:shd w:val="clear" w:color="auto" w:fill="FFFFFF"/>
        </w:rPr>
        <w:t xml:space="preserve"> Developing work schedules and staffing correctly to fulfill </w:t>
      </w:r>
      <w:proofErr w:type="gramStart"/>
      <w:r w:rsidRPr="009550C9">
        <w:rPr>
          <w:rFonts w:ascii="Georgia Pro W01" w:hAnsi="Georgia Pro W01"/>
          <w:color w:val="000000"/>
          <w:shd w:val="clear" w:color="auto" w:fill="FFFFFF"/>
        </w:rPr>
        <w:t>work load</w:t>
      </w:r>
      <w:proofErr w:type="gramEnd"/>
      <w:r w:rsidRPr="009550C9">
        <w:rPr>
          <w:rFonts w:ascii="Georgia Pro W01" w:hAnsi="Georgia Pro W01"/>
          <w:color w:val="000000"/>
          <w:shd w:val="clear" w:color="auto" w:fill="FFFFFF"/>
        </w:rPr>
        <w:t>.</w:t>
      </w:r>
    </w:p>
    <w:p w:rsidR="009550C9" w:rsidRPr="009550C9" w:rsidRDefault="009550C9" w:rsidP="000B5829">
      <w:pPr>
        <w:pStyle w:val="BodyText"/>
        <w:numPr>
          <w:ilvl w:val="0"/>
          <w:numId w:val="9"/>
        </w:numPr>
        <w:spacing w:after="0"/>
        <w:rPr>
          <w:rFonts w:ascii="Georgia Pro W01" w:hAnsi="Georgia Pro W01" w:hint="eastAsia"/>
          <w:color w:val="000000"/>
          <w:shd w:val="clear" w:color="auto" w:fill="FFFFFF"/>
        </w:rPr>
      </w:pPr>
      <w:r w:rsidRPr="009550C9">
        <w:rPr>
          <w:rFonts w:ascii="Georgia Pro W01" w:hAnsi="Georgia Pro W01"/>
          <w:color w:val="000000"/>
          <w:shd w:val="clear" w:color="auto" w:fill="FFFFFF"/>
        </w:rPr>
        <w:t xml:space="preserve"> Certified in Lean Leadership and concepts </w:t>
      </w:r>
    </w:p>
    <w:p w:rsidR="009550C9" w:rsidRPr="009550C9" w:rsidRDefault="009550C9" w:rsidP="000B5829">
      <w:pPr>
        <w:pStyle w:val="BodyText"/>
        <w:numPr>
          <w:ilvl w:val="0"/>
          <w:numId w:val="9"/>
        </w:numPr>
        <w:spacing w:after="0"/>
        <w:rPr>
          <w:rFonts w:ascii="Georgia Pro W01" w:hAnsi="Georgia Pro W01" w:hint="eastAsia"/>
          <w:color w:val="000000"/>
          <w:shd w:val="clear" w:color="auto" w:fill="FFFFFF"/>
        </w:rPr>
      </w:pPr>
      <w:r w:rsidRPr="009550C9">
        <w:rPr>
          <w:rFonts w:ascii="Georgia Pro W01" w:hAnsi="Georgia Pro W01"/>
          <w:color w:val="000000"/>
          <w:shd w:val="clear" w:color="auto" w:fill="FFFFFF"/>
        </w:rPr>
        <w:t xml:space="preserve"> Enforcing and identifying 7 most common types of waste, visual management and tracking key performance indicators to better understand and manage company priorities.</w:t>
      </w:r>
    </w:p>
    <w:p w:rsidR="009550C9" w:rsidRPr="00A122E6" w:rsidRDefault="009550C9" w:rsidP="000B5829">
      <w:pPr>
        <w:pStyle w:val="BodyText"/>
        <w:numPr>
          <w:ilvl w:val="0"/>
          <w:numId w:val="9"/>
        </w:numPr>
        <w:spacing w:after="0"/>
        <w:rPr>
          <w:rFonts w:ascii="Georgia Pro W01" w:hAnsi="Georgia Pro W01" w:hint="eastAsia"/>
          <w:i/>
          <w:color w:val="000000"/>
          <w:shd w:val="clear" w:color="auto" w:fill="FFFFFF"/>
        </w:rPr>
      </w:pPr>
      <w:r w:rsidRPr="009550C9">
        <w:rPr>
          <w:rFonts w:ascii="Georgia Pro W01" w:hAnsi="Georgia Pro W01"/>
          <w:color w:val="000000"/>
          <w:shd w:val="clear" w:color="auto" w:fill="FFFFFF"/>
        </w:rPr>
        <w:t xml:space="preserve"> </w:t>
      </w:r>
      <w:r w:rsidRPr="00A122E6">
        <w:rPr>
          <w:rFonts w:ascii="Georgia Pro W01" w:hAnsi="Georgia Pro W01"/>
          <w:i/>
          <w:color w:val="000000"/>
          <w:shd w:val="clear" w:color="auto" w:fill="FFFFFF"/>
        </w:rPr>
        <w:t xml:space="preserve">Teaching and upholding lean philosophy such as calculating takt time, 5S, standard work, continuous improvement and implementing a </w:t>
      </w:r>
      <w:proofErr w:type="spellStart"/>
      <w:r w:rsidRPr="00A122E6">
        <w:rPr>
          <w:rFonts w:ascii="Georgia Pro W01" w:hAnsi="Georgia Pro W01"/>
          <w:i/>
          <w:color w:val="000000"/>
          <w:shd w:val="clear" w:color="auto" w:fill="FFFFFF"/>
        </w:rPr>
        <w:t>kanban</w:t>
      </w:r>
      <w:proofErr w:type="spellEnd"/>
      <w:r w:rsidRPr="00A122E6">
        <w:rPr>
          <w:rFonts w:ascii="Georgia Pro W01" w:hAnsi="Georgia Pro W01"/>
          <w:i/>
          <w:color w:val="000000"/>
          <w:shd w:val="clear" w:color="auto" w:fill="FFFFFF"/>
        </w:rPr>
        <w:t xml:space="preserve"> inventory system.</w:t>
      </w:r>
    </w:p>
    <w:p w:rsidR="000B5829" w:rsidRDefault="000B5829" w:rsidP="000B5829">
      <w:pPr>
        <w:pStyle w:val="BodyText"/>
        <w:rPr>
          <w:rFonts w:ascii="Georgia Pro W01" w:hAnsi="Georgia Pro W01" w:hint="eastAsia"/>
          <w:color w:val="000000"/>
          <w:shd w:val="clear" w:color="auto" w:fill="FFFFFF"/>
        </w:rPr>
      </w:pPr>
    </w:p>
    <w:p w:rsidR="009550C9" w:rsidRPr="009550C9" w:rsidRDefault="009550C9" w:rsidP="000B5829">
      <w:pPr>
        <w:pStyle w:val="BodyText"/>
        <w:spacing w:after="0"/>
        <w:rPr>
          <w:rFonts w:ascii="Georgia Pro W01" w:hAnsi="Georgia Pro W01" w:hint="eastAsia"/>
          <w:color w:val="000000"/>
          <w:shd w:val="clear" w:color="auto" w:fill="FFFFFF"/>
        </w:rPr>
      </w:pPr>
      <w:r w:rsidRPr="009550C9">
        <w:rPr>
          <w:rFonts w:ascii="Georgia Pro W01" w:hAnsi="Georgia Pro W01"/>
          <w:color w:val="000000"/>
          <w:shd w:val="clear" w:color="auto" w:fill="FFFFFF"/>
        </w:rPr>
        <w:t xml:space="preserve">Service engineer responsibilities included: </w:t>
      </w:r>
    </w:p>
    <w:p w:rsidR="009550C9" w:rsidRPr="009550C9" w:rsidRDefault="009550C9" w:rsidP="000B5829">
      <w:pPr>
        <w:pStyle w:val="BodyText"/>
        <w:numPr>
          <w:ilvl w:val="0"/>
          <w:numId w:val="9"/>
        </w:numPr>
        <w:spacing w:after="0"/>
        <w:rPr>
          <w:rFonts w:ascii="Georgia Pro W01" w:hAnsi="Georgia Pro W01" w:hint="eastAsia"/>
          <w:color w:val="000000"/>
          <w:shd w:val="clear" w:color="auto" w:fill="FFFFFF"/>
        </w:rPr>
      </w:pPr>
      <w:r w:rsidRPr="009550C9">
        <w:rPr>
          <w:rFonts w:ascii="Georgia Pro W01" w:hAnsi="Georgia Pro W01"/>
          <w:color w:val="000000"/>
          <w:shd w:val="clear" w:color="auto" w:fill="FFFFFF"/>
        </w:rPr>
        <w:t xml:space="preserve"> Developing program solutions and electrical designs to retrofit machines across the globe.</w:t>
      </w:r>
    </w:p>
    <w:p w:rsidR="009550C9" w:rsidRPr="009550C9" w:rsidRDefault="009550C9" w:rsidP="000B5829">
      <w:pPr>
        <w:pStyle w:val="BodyText"/>
        <w:numPr>
          <w:ilvl w:val="0"/>
          <w:numId w:val="9"/>
        </w:numPr>
        <w:spacing w:after="0"/>
        <w:rPr>
          <w:rFonts w:ascii="Georgia Pro W01" w:hAnsi="Georgia Pro W01" w:hint="eastAsia"/>
          <w:color w:val="000000"/>
          <w:shd w:val="clear" w:color="auto" w:fill="FFFFFF"/>
        </w:rPr>
      </w:pPr>
      <w:r w:rsidRPr="009550C9">
        <w:rPr>
          <w:rFonts w:ascii="Georgia Pro W01" w:hAnsi="Georgia Pro W01"/>
          <w:color w:val="000000"/>
          <w:shd w:val="clear" w:color="auto" w:fill="FFFFFF"/>
        </w:rPr>
        <w:t xml:space="preserve"> Guided technicians remotely to install and debug retrofit designs.</w:t>
      </w:r>
    </w:p>
    <w:p w:rsidR="009550C9" w:rsidRPr="009550C9" w:rsidRDefault="009550C9" w:rsidP="000B5829">
      <w:pPr>
        <w:pStyle w:val="BodyText"/>
        <w:numPr>
          <w:ilvl w:val="0"/>
          <w:numId w:val="9"/>
        </w:numPr>
        <w:spacing w:after="0"/>
        <w:rPr>
          <w:rFonts w:ascii="Georgia Pro W01" w:hAnsi="Georgia Pro W01" w:hint="eastAsia"/>
          <w:color w:val="000000"/>
          <w:shd w:val="clear" w:color="auto" w:fill="FFFFFF"/>
        </w:rPr>
      </w:pPr>
      <w:r w:rsidRPr="009550C9">
        <w:rPr>
          <w:rFonts w:ascii="Georgia Pro W01" w:hAnsi="Georgia Pro W01"/>
          <w:color w:val="000000"/>
          <w:shd w:val="clear" w:color="auto" w:fill="FFFFFF"/>
        </w:rPr>
        <w:t xml:space="preserve"> Providing remote diagnostics to plant Maintenance personnel using online screen share tools. </w:t>
      </w:r>
    </w:p>
    <w:p w:rsidR="009550C9" w:rsidRPr="009550C9" w:rsidRDefault="009550C9" w:rsidP="000B5829">
      <w:pPr>
        <w:pStyle w:val="BodyText"/>
        <w:numPr>
          <w:ilvl w:val="0"/>
          <w:numId w:val="9"/>
        </w:numPr>
        <w:spacing w:after="0"/>
        <w:rPr>
          <w:rFonts w:ascii="Georgia Pro W01" w:hAnsi="Georgia Pro W01" w:hint="eastAsia"/>
          <w:color w:val="000000"/>
          <w:shd w:val="clear" w:color="auto" w:fill="FFFFFF"/>
        </w:rPr>
      </w:pPr>
      <w:r w:rsidRPr="009550C9">
        <w:rPr>
          <w:rFonts w:ascii="Georgia Pro W01" w:hAnsi="Georgia Pro W01"/>
          <w:color w:val="000000"/>
          <w:shd w:val="clear" w:color="auto" w:fill="FFFFFF"/>
        </w:rPr>
        <w:t xml:space="preserve"> Created technical document and training courses for field technicians.</w:t>
      </w:r>
    </w:p>
    <w:p w:rsidR="009550C9" w:rsidRPr="00A122E6" w:rsidRDefault="009550C9" w:rsidP="000B5829">
      <w:pPr>
        <w:pStyle w:val="BodyText"/>
        <w:numPr>
          <w:ilvl w:val="0"/>
          <w:numId w:val="9"/>
        </w:numPr>
        <w:spacing w:after="0"/>
        <w:rPr>
          <w:rFonts w:ascii="Georgia Pro W01" w:hAnsi="Georgia Pro W01" w:hint="eastAsia"/>
          <w:i/>
          <w:color w:val="000000"/>
          <w:shd w:val="clear" w:color="auto" w:fill="FFFFFF"/>
        </w:rPr>
      </w:pPr>
      <w:r w:rsidRPr="009550C9">
        <w:rPr>
          <w:rFonts w:ascii="Georgia Pro W01" w:hAnsi="Georgia Pro W01"/>
          <w:color w:val="000000"/>
          <w:shd w:val="clear" w:color="auto" w:fill="FFFFFF"/>
        </w:rPr>
        <w:t xml:space="preserve"> </w:t>
      </w:r>
      <w:r w:rsidRPr="00A122E6">
        <w:rPr>
          <w:rFonts w:ascii="Georgia Pro W01" w:hAnsi="Georgia Pro W01"/>
          <w:i/>
          <w:color w:val="000000"/>
          <w:shd w:val="clear" w:color="auto" w:fill="FFFFFF"/>
        </w:rPr>
        <w:t xml:space="preserve">Used daily: Drive Monitor, Step 7, Drive Logix, </w:t>
      </w:r>
      <w:proofErr w:type="spellStart"/>
      <w:r w:rsidRPr="00A122E6">
        <w:rPr>
          <w:rFonts w:ascii="Georgia Pro W01" w:hAnsi="Georgia Pro W01"/>
          <w:i/>
          <w:color w:val="000000"/>
          <w:shd w:val="clear" w:color="auto" w:fill="FFFFFF"/>
        </w:rPr>
        <w:t>RSlogix</w:t>
      </w:r>
      <w:proofErr w:type="spellEnd"/>
      <w:r w:rsidRPr="00A122E6">
        <w:rPr>
          <w:rFonts w:ascii="Georgia Pro W01" w:hAnsi="Georgia Pro W01"/>
          <w:i/>
          <w:color w:val="000000"/>
          <w:shd w:val="clear" w:color="auto" w:fill="FFFFFF"/>
        </w:rPr>
        <w:t xml:space="preserve">, </w:t>
      </w:r>
      <w:proofErr w:type="spellStart"/>
      <w:r w:rsidRPr="00A122E6">
        <w:rPr>
          <w:rFonts w:ascii="Georgia Pro W01" w:hAnsi="Georgia Pro W01"/>
          <w:i/>
          <w:color w:val="000000"/>
          <w:shd w:val="clear" w:color="auto" w:fill="FFFFFF"/>
        </w:rPr>
        <w:t>RSView</w:t>
      </w:r>
      <w:proofErr w:type="spellEnd"/>
      <w:r w:rsidRPr="00A122E6">
        <w:rPr>
          <w:rFonts w:ascii="Georgia Pro W01" w:hAnsi="Georgia Pro W01"/>
          <w:i/>
          <w:color w:val="000000"/>
          <w:shd w:val="clear" w:color="auto" w:fill="FFFFFF"/>
        </w:rPr>
        <w:t xml:space="preserve"> and other Rockwell and Siemens software.</w:t>
      </w:r>
    </w:p>
    <w:p w:rsidR="004926FD" w:rsidRDefault="009550C9" w:rsidP="000B5829">
      <w:pPr>
        <w:pStyle w:val="BodyText"/>
        <w:numPr>
          <w:ilvl w:val="0"/>
          <w:numId w:val="9"/>
        </w:numPr>
        <w:spacing w:after="0"/>
        <w:rPr>
          <w:rFonts w:ascii="Georgia Pro W01" w:hAnsi="Georgia Pro W01" w:hint="eastAsia"/>
          <w:color w:val="000000"/>
          <w:shd w:val="clear" w:color="auto" w:fill="FFFFFF"/>
        </w:rPr>
      </w:pPr>
      <w:r w:rsidRPr="009550C9">
        <w:rPr>
          <w:rFonts w:ascii="Georgia Pro W01" w:hAnsi="Georgia Pro W01"/>
          <w:color w:val="000000"/>
          <w:shd w:val="clear" w:color="auto" w:fill="FFFFFF"/>
        </w:rPr>
        <w:t xml:space="preserve"> Scheduled technicians globally to keep maintenance and repair of printing production facilities at best capacity.</w:t>
      </w:r>
    </w:p>
    <w:p w:rsidR="000B5829" w:rsidRDefault="000B5829" w:rsidP="000B5829">
      <w:pPr>
        <w:pStyle w:val="BodyText"/>
        <w:rPr>
          <w:rFonts w:ascii="Georgia Pro W01" w:hAnsi="Georgia Pro W01" w:hint="eastAsia"/>
          <w:color w:val="000000"/>
          <w:shd w:val="clear" w:color="auto" w:fill="FFFFFF"/>
        </w:rPr>
      </w:pPr>
    </w:p>
    <w:p w:rsidR="009550C9" w:rsidRDefault="000B5829" w:rsidP="00243449">
      <w:pPr>
        <w:pStyle w:val="BodyText"/>
        <w:spacing w:after="0"/>
        <w:rPr>
          <w:rFonts w:ascii="Georgia Pro W01" w:hAnsi="Georgia Pro W01" w:hint="eastAsia"/>
          <w:b/>
          <w:color w:val="000000"/>
          <w:shd w:val="clear" w:color="auto" w:fill="FFFFFF"/>
        </w:rPr>
      </w:pPr>
      <w:r w:rsidRPr="000B5829">
        <w:rPr>
          <w:rFonts w:ascii="Georgia Pro W01" w:hAnsi="Georgia Pro W01"/>
          <w:b/>
          <w:color w:val="000000"/>
          <w:shd w:val="clear" w:color="auto" w:fill="FFFFFF"/>
        </w:rPr>
        <w:t>Oullette</w:t>
      </w:r>
      <w:r w:rsidR="009550C9" w:rsidRPr="000B5829">
        <w:rPr>
          <w:rFonts w:ascii="Georgia Pro W01" w:hAnsi="Georgia Pro W01"/>
          <w:b/>
          <w:color w:val="000000"/>
          <w:shd w:val="clear" w:color="auto" w:fill="FFFFFF"/>
        </w:rPr>
        <w:t xml:space="preserve"> Machinery</w:t>
      </w:r>
      <w:r>
        <w:rPr>
          <w:rFonts w:ascii="Georgia Pro W01" w:hAnsi="Georgia Pro W01"/>
          <w:b/>
          <w:color w:val="000000"/>
          <w:shd w:val="clear" w:color="auto" w:fill="FFFFFF"/>
        </w:rPr>
        <w:tab/>
      </w:r>
      <w:r>
        <w:rPr>
          <w:rFonts w:ascii="Georgia Pro W01" w:hAnsi="Georgia Pro W01"/>
          <w:b/>
          <w:color w:val="000000"/>
          <w:shd w:val="clear" w:color="auto" w:fill="FFFFFF"/>
        </w:rPr>
        <w:tab/>
      </w:r>
      <w:r>
        <w:rPr>
          <w:rFonts w:ascii="Georgia Pro W01" w:hAnsi="Georgia Pro W01"/>
          <w:b/>
          <w:color w:val="000000"/>
          <w:shd w:val="clear" w:color="auto" w:fill="FFFFFF"/>
        </w:rPr>
        <w:tab/>
      </w:r>
      <w:r>
        <w:rPr>
          <w:rFonts w:ascii="Georgia Pro W01" w:hAnsi="Georgia Pro W01"/>
          <w:b/>
          <w:color w:val="000000"/>
          <w:shd w:val="clear" w:color="auto" w:fill="FFFFFF"/>
        </w:rPr>
        <w:tab/>
      </w:r>
      <w:r>
        <w:rPr>
          <w:rFonts w:ascii="Georgia Pro W01" w:hAnsi="Georgia Pro W01"/>
          <w:b/>
          <w:color w:val="000000"/>
          <w:shd w:val="clear" w:color="auto" w:fill="FFFFFF"/>
        </w:rPr>
        <w:tab/>
      </w:r>
      <w:r>
        <w:rPr>
          <w:rFonts w:ascii="Georgia Pro W01" w:hAnsi="Georgia Pro W01"/>
          <w:b/>
          <w:color w:val="000000"/>
          <w:shd w:val="clear" w:color="auto" w:fill="FFFFFF"/>
        </w:rPr>
        <w:tab/>
      </w:r>
      <w:r>
        <w:rPr>
          <w:rFonts w:ascii="Georgia Pro W01" w:hAnsi="Georgia Pro W01"/>
          <w:b/>
          <w:color w:val="000000"/>
          <w:shd w:val="clear" w:color="auto" w:fill="FFFFFF"/>
        </w:rPr>
        <w:tab/>
      </w:r>
      <w:r>
        <w:rPr>
          <w:rFonts w:ascii="Georgia Pro W01" w:hAnsi="Georgia Pro W01"/>
          <w:b/>
          <w:color w:val="000000"/>
          <w:shd w:val="clear" w:color="auto" w:fill="FFFFFF"/>
        </w:rPr>
        <w:tab/>
      </w:r>
      <w:proofErr w:type="gramStart"/>
      <w:r>
        <w:rPr>
          <w:rFonts w:ascii="Georgia Pro W01" w:hAnsi="Georgia Pro W01"/>
          <w:b/>
          <w:color w:val="000000"/>
          <w:shd w:val="clear" w:color="auto" w:fill="FFFFFF"/>
        </w:rPr>
        <w:tab/>
        <w:t xml:space="preserve"> </w:t>
      </w:r>
      <w:r w:rsidRPr="000B5829">
        <w:rPr>
          <w:rFonts w:ascii="Georgia Pro W01" w:hAnsi="Georgia Pro W01"/>
          <w:color w:val="000000"/>
          <w:shd w:val="clear" w:color="auto" w:fill="FFFFFF"/>
        </w:rPr>
        <w:t xml:space="preserve"> </w:t>
      </w:r>
      <w:r w:rsidRPr="009550C9">
        <w:rPr>
          <w:rFonts w:ascii="Georgia Pro W01" w:hAnsi="Georgia Pro W01"/>
          <w:color w:val="000000"/>
          <w:shd w:val="clear" w:color="auto" w:fill="FFFFFF"/>
        </w:rPr>
        <w:t>Feb</w:t>
      </w:r>
      <w:proofErr w:type="gramEnd"/>
      <w:r w:rsidRPr="009550C9">
        <w:rPr>
          <w:rFonts w:ascii="Georgia Pro W01" w:hAnsi="Georgia Pro W01"/>
          <w:color w:val="000000"/>
          <w:shd w:val="clear" w:color="auto" w:fill="FFFFFF"/>
        </w:rPr>
        <w:t xml:space="preserve"> 2008 – Aug 2009</w:t>
      </w:r>
    </w:p>
    <w:p w:rsidR="000B5829" w:rsidRDefault="000B5829" w:rsidP="00243449">
      <w:pPr>
        <w:pStyle w:val="BodyText"/>
        <w:spacing w:after="0"/>
        <w:rPr>
          <w:rFonts w:ascii="Georgia Pro W01" w:hAnsi="Georgia Pro W01" w:hint="eastAsia"/>
          <w:i/>
          <w:color w:val="000000"/>
          <w:shd w:val="clear" w:color="auto" w:fill="FFFFFF"/>
        </w:rPr>
      </w:pPr>
      <w:r w:rsidRPr="00243449">
        <w:rPr>
          <w:rFonts w:ascii="Georgia Pro W01" w:hAnsi="Georgia Pro W01"/>
          <w:i/>
          <w:color w:val="000000"/>
          <w:shd w:val="clear" w:color="auto" w:fill="FFFFFF"/>
        </w:rPr>
        <w:t>Systems Engineer</w:t>
      </w:r>
    </w:p>
    <w:p w:rsidR="00DF396F" w:rsidRPr="00243449" w:rsidRDefault="00DF396F" w:rsidP="00243449">
      <w:pPr>
        <w:pStyle w:val="BodyText"/>
        <w:spacing w:after="0"/>
        <w:rPr>
          <w:rFonts w:ascii="Georgia Pro W01" w:hAnsi="Georgia Pro W01" w:hint="eastAsia"/>
          <w:i/>
          <w:color w:val="000000"/>
          <w:shd w:val="clear" w:color="auto" w:fill="FFFFFF"/>
        </w:rPr>
      </w:pPr>
    </w:p>
    <w:p w:rsidR="009550C9" w:rsidRPr="009550C9" w:rsidRDefault="009550C9" w:rsidP="000B5829">
      <w:pPr>
        <w:pStyle w:val="BodyText"/>
        <w:ind w:firstLine="360"/>
        <w:rPr>
          <w:rFonts w:ascii="Georgia Pro W01" w:hAnsi="Georgia Pro W01" w:hint="eastAsia"/>
          <w:color w:val="000000"/>
          <w:shd w:val="clear" w:color="auto" w:fill="FFFFFF"/>
        </w:rPr>
      </w:pPr>
      <w:r w:rsidRPr="009550C9">
        <w:rPr>
          <w:rFonts w:ascii="Georgia Pro W01" w:hAnsi="Georgia Pro W01"/>
          <w:color w:val="000000"/>
          <w:shd w:val="clear" w:color="auto" w:fill="FFFFFF"/>
        </w:rPr>
        <w:t xml:space="preserve">Ouellette Machinery Systems, Inc. is a progressive, </w:t>
      </w:r>
      <w:r w:rsidR="000B5829" w:rsidRPr="009550C9">
        <w:rPr>
          <w:rFonts w:ascii="Georgia Pro W01" w:hAnsi="Georgia Pro W01"/>
          <w:color w:val="000000"/>
          <w:shd w:val="clear" w:color="auto" w:fill="FFFFFF"/>
        </w:rPr>
        <w:t>well-establishe</w:t>
      </w:r>
      <w:r w:rsidR="000B5829" w:rsidRPr="009550C9">
        <w:rPr>
          <w:rFonts w:ascii="Georgia Pro W01" w:hAnsi="Georgia Pro W01" w:hint="eastAsia"/>
          <w:color w:val="000000"/>
          <w:shd w:val="clear" w:color="auto" w:fill="FFFFFF"/>
        </w:rPr>
        <w:t>d</w:t>
      </w:r>
      <w:r w:rsidRPr="009550C9">
        <w:rPr>
          <w:rFonts w:ascii="Georgia Pro W01" w:hAnsi="Georgia Pro W01"/>
          <w:color w:val="000000"/>
          <w:shd w:val="clear" w:color="auto" w:fill="FFFFFF"/>
        </w:rPr>
        <w:t xml:space="preserve"> leader in the manufacturing of palletizing and depalletizing systems. Founded in 1971, O.M.S. has focused on increasing customer productivity and efficiency. They continue to design and build high quality, technologically advanced products, all while handling the equipment and systems necessary to meet present and future industry needs. </w:t>
      </w:r>
    </w:p>
    <w:p w:rsidR="009550C9" w:rsidRPr="009550C9" w:rsidRDefault="009550C9" w:rsidP="009550C9">
      <w:pPr>
        <w:pStyle w:val="BodyText"/>
        <w:ind w:left="720"/>
        <w:rPr>
          <w:rFonts w:ascii="Georgia Pro W01" w:hAnsi="Georgia Pro W01" w:hint="eastAsia"/>
          <w:color w:val="000000"/>
          <w:shd w:val="clear" w:color="auto" w:fill="FFFFFF"/>
        </w:rPr>
      </w:pPr>
    </w:p>
    <w:p w:rsidR="009550C9" w:rsidRPr="009550C9" w:rsidRDefault="009550C9" w:rsidP="000B5829">
      <w:pPr>
        <w:pStyle w:val="BodyText"/>
        <w:numPr>
          <w:ilvl w:val="0"/>
          <w:numId w:val="9"/>
        </w:numPr>
        <w:spacing w:after="0"/>
        <w:rPr>
          <w:rFonts w:ascii="Georgia Pro W01" w:hAnsi="Georgia Pro W01" w:hint="eastAsia"/>
          <w:color w:val="000000"/>
          <w:shd w:val="clear" w:color="auto" w:fill="FFFFFF"/>
        </w:rPr>
      </w:pPr>
      <w:r w:rsidRPr="009550C9">
        <w:rPr>
          <w:rFonts w:ascii="Georgia Pro W01" w:hAnsi="Georgia Pro W01"/>
          <w:color w:val="000000"/>
          <w:shd w:val="clear" w:color="auto" w:fill="FFFFFF"/>
        </w:rPr>
        <w:tab/>
        <w:t>Responsible for shop operations, field/technical support, and developing high level automation and touch screen software.</w:t>
      </w:r>
    </w:p>
    <w:p w:rsidR="000B5829" w:rsidRDefault="009550C9" w:rsidP="000B5829">
      <w:pPr>
        <w:pStyle w:val="BodyText"/>
        <w:numPr>
          <w:ilvl w:val="0"/>
          <w:numId w:val="9"/>
        </w:numPr>
        <w:spacing w:after="0"/>
        <w:rPr>
          <w:rFonts w:ascii="Georgia Pro W01" w:hAnsi="Georgia Pro W01" w:hint="eastAsia"/>
          <w:color w:val="000000"/>
          <w:shd w:val="clear" w:color="auto" w:fill="FFFFFF"/>
        </w:rPr>
      </w:pPr>
      <w:r w:rsidRPr="009550C9">
        <w:rPr>
          <w:rFonts w:ascii="Georgia Pro W01" w:hAnsi="Georgia Pro W01"/>
          <w:color w:val="000000"/>
          <w:shd w:val="clear" w:color="auto" w:fill="FFFFFF"/>
        </w:rPr>
        <w:tab/>
        <w:t xml:space="preserve">Field and Automation </w:t>
      </w:r>
      <w:r w:rsidR="000B5829" w:rsidRPr="009550C9">
        <w:rPr>
          <w:rFonts w:ascii="Georgia Pro W01" w:hAnsi="Georgia Pro W01"/>
          <w:color w:val="000000"/>
          <w:shd w:val="clear" w:color="auto" w:fill="FFFFFF"/>
        </w:rPr>
        <w:t>Achievements:</w:t>
      </w:r>
      <w:r w:rsidRPr="009550C9">
        <w:rPr>
          <w:rFonts w:ascii="Georgia Pro W01" w:hAnsi="Georgia Pro W01"/>
          <w:color w:val="000000"/>
          <w:shd w:val="clear" w:color="auto" w:fill="FFFFFF"/>
        </w:rPr>
        <w:t xml:space="preserve"> Baptized by fire on all makes and models of PLCs, from PLC 2 to Texas Instruments to </w:t>
      </w:r>
      <w:proofErr w:type="spellStart"/>
      <w:r w:rsidRPr="009550C9">
        <w:rPr>
          <w:rFonts w:ascii="Georgia Pro W01" w:hAnsi="Georgia Pro W01"/>
          <w:color w:val="000000"/>
          <w:shd w:val="clear" w:color="auto" w:fill="FFFFFF"/>
        </w:rPr>
        <w:t>RSLogix</w:t>
      </w:r>
      <w:proofErr w:type="spellEnd"/>
      <w:r w:rsidRPr="009550C9">
        <w:rPr>
          <w:rFonts w:ascii="Georgia Pro W01" w:hAnsi="Georgia Pro W01"/>
          <w:color w:val="000000"/>
          <w:shd w:val="clear" w:color="auto" w:fill="FFFFFF"/>
        </w:rPr>
        <w:t xml:space="preserve"> 5000. </w:t>
      </w:r>
    </w:p>
    <w:p w:rsidR="009550C9" w:rsidRPr="009550C9" w:rsidRDefault="009550C9" w:rsidP="000B5829">
      <w:pPr>
        <w:pStyle w:val="BodyText"/>
        <w:numPr>
          <w:ilvl w:val="0"/>
          <w:numId w:val="9"/>
        </w:numPr>
        <w:spacing w:after="0"/>
        <w:rPr>
          <w:rFonts w:ascii="Georgia Pro W01" w:hAnsi="Georgia Pro W01" w:hint="eastAsia"/>
          <w:color w:val="000000"/>
          <w:shd w:val="clear" w:color="auto" w:fill="FFFFFF"/>
        </w:rPr>
      </w:pPr>
      <w:r w:rsidRPr="009550C9">
        <w:rPr>
          <w:rFonts w:ascii="Georgia Pro W01" w:hAnsi="Georgia Pro W01"/>
          <w:color w:val="000000"/>
          <w:shd w:val="clear" w:color="auto" w:fill="FFFFFF"/>
        </w:rPr>
        <w:t xml:space="preserve">Most challenging field project was a </w:t>
      </w:r>
      <w:r w:rsidR="003124A8" w:rsidRPr="009550C9">
        <w:rPr>
          <w:rFonts w:ascii="Georgia Pro W01" w:hAnsi="Georgia Pro W01"/>
          <w:color w:val="000000"/>
          <w:shd w:val="clear" w:color="auto" w:fill="FFFFFF"/>
        </w:rPr>
        <w:t>3-month</w:t>
      </w:r>
      <w:r w:rsidRPr="009550C9">
        <w:rPr>
          <w:rFonts w:ascii="Georgia Pro W01" w:hAnsi="Georgia Pro W01"/>
          <w:color w:val="000000"/>
          <w:shd w:val="clear" w:color="auto" w:fill="FFFFFF"/>
        </w:rPr>
        <w:t xml:space="preserve"> stint in Texas, where I managed a team of riggers, electrical contractors, and general contractors to consolidate 3 plants into one. This involved bringing old, broken </w:t>
      </w:r>
      <w:proofErr w:type="spellStart"/>
      <w:r w:rsidRPr="009550C9">
        <w:rPr>
          <w:rFonts w:ascii="Georgia Pro W01" w:hAnsi="Georgia Pro W01"/>
          <w:color w:val="000000"/>
          <w:shd w:val="clear" w:color="auto" w:fill="FFFFFF"/>
        </w:rPr>
        <w:t>pallitizers</w:t>
      </w:r>
      <w:proofErr w:type="spellEnd"/>
      <w:r w:rsidRPr="009550C9">
        <w:rPr>
          <w:rFonts w:ascii="Georgia Pro W01" w:hAnsi="Georgia Pro W01"/>
          <w:color w:val="000000"/>
          <w:shd w:val="clear" w:color="auto" w:fill="FFFFFF"/>
        </w:rPr>
        <w:t xml:space="preserve"> from all over the country, rewiring, reprogramming, and making mechanical modifications to accommodate the new applications. Each </w:t>
      </w:r>
      <w:proofErr w:type="spellStart"/>
      <w:r w:rsidRPr="009550C9">
        <w:rPr>
          <w:rFonts w:ascii="Georgia Pro W01" w:hAnsi="Georgia Pro W01"/>
          <w:color w:val="000000"/>
          <w:shd w:val="clear" w:color="auto" w:fill="FFFFFF"/>
        </w:rPr>
        <w:t>pallitizer</w:t>
      </w:r>
      <w:proofErr w:type="spellEnd"/>
      <w:r w:rsidRPr="009550C9">
        <w:rPr>
          <w:rFonts w:ascii="Georgia Pro W01" w:hAnsi="Georgia Pro W01"/>
          <w:color w:val="000000"/>
          <w:shd w:val="clear" w:color="auto" w:fill="FFFFFF"/>
        </w:rPr>
        <w:t xml:space="preserve"> had a PLC </w:t>
      </w:r>
      <w:proofErr w:type="gramStart"/>
      <w:r w:rsidRPr="009550C9">
        <w:rPr>
          <w:rFonts w:ascii="Georgia Pro W01" w:hAnsi="Georgia Pro W01"/>
          <w:color w:val="000000"/>
          <w:shd w:val="clear" w:color="auto" w:fill="FFFFFF"/>
        </w:rPr>
        <w:t>2 and 120 volt</w:t>
      </w:r>
      <w:proofErr w:type="gramEnd"/>
      <w:r w:rsidRPr="009550C9">
        <w:rPr>
          <w:rFonts w:ascii="Georgia Pro W01" w:hAnsi="Georgia Pro W01"/>
          <w:color w:val="000000"/>
          <w:shd w:val="clear" w:color="auto" w:fill="FFFFFF"/>
        </w:rPr>
        <w:t xml:space="preserve"> control system; some were hastily removed from previous location. </w:t>
      </w:r>
    </w:p>
    <w:p w:rsidR="009550C9" w:rsidRDefault="009550C9" w:rsidP="000B5829">
      <w:pPr>
        <w:pStyle w:val="BodyText"/>
        <w:numPr>
          <w:ilvl w:val="0"/>
          <w:numId w:val="9"/>
        </w:numPr>
        <w:spacing w:after="0"/>
        <w:rPr>
          <w:rFonts w:ascii="Georgia Pro W01" w:hAnsi="Georgia Pro W01" w:hint="eastAsia"/>
          <w:color w:val="000000"/>
          <w:shd w:val="clear" w:color="auto" w:fill="FFFFFF"/>
        </w:rPr>
      </w:pPr>
      <w:r w:rsidRPr="009550C9">
        <w:rPr>
          <w:rFonts w:ascii="Georgia Pro W01" w:hAnsi="Georgia Pro W01"/>
          <w:color w:val="000000"/>
          <w:shd w:val="clear" w:color="auto" w:fill="FFFFFF"/>
        </w:rPr>
        <w:t>Went on more than 60 service trips around the US, maintaining a very high satisfactory rating</w:t>
      </w:r>
    </w:p>
    <w:p w:rsidR="0021050B" w:rsidRDefault="0021050B" w:rsidP="0021050B">
      <w:pPr>
        <w:pStyle w:val="BodyText"/>
        <w:spacing w:after="0"/>
        <w:rPr>
          <w:rFonts w:ascii="Georgia Pro W01" w:hAnsi="Georgia Pro W01" w:hint="eastAsia"/>
          <w:color w:val="000000"/>
          <w:shd w:val="clear" w:color="auto" w:fill="FFFFFF"/>
        </w:rPr>
      </w:pPr>
    </w:p>
    <w:p w:rsidR="0021050B" w:rsidRDefault="00306A46" w:rsidP="0021050B">
      <w:pPr>
        <w:pStyle w:val="BodyText"/>
        <w:spacing w:after="0"/>
        <w:rPr>
          <w:rFonts w:ascii="Georgia Pro W01" w:hAnsi="Georgia Pro W01" w:hint="eastAsia"/>
          <w:b/>
          <w:color w:val="000000"/>
          <w:shd w:val="clear" w:color="auto" w:fill="FFFFFF"/>
        </w:rPr>
      </w:pPr>
      <w:r>
        <w:rPr>
          <w:rFonts w:ascii="Georgia Pro W01" w:hAnsi="Georgia Pro W01"/>
          <w:b/>
          <w:color w:val="000000"/>
          <w:shd w:val="clear" w:color="auto" w:fill="FFFFFF"/>
        </w:rPr>
        <w:t xml:space="preserve">Courses, </w:t>
      </w:r>
      <w:r w:rsidR="00AB5269" w:rsidRPr="00AB5269">
        <w:rPr>
          <w:rFonts w:ascii="Georgia Pro W01" w:hAnsi="Georgia Pro W01"/>
          <w:b/>
          <w:color w:val="000000"/>
          <w:shd w:val="clear" w:color="auto" w:fill="FFFFFF"/>
        </w:rPr>
        <w:t>Certifications &amp; Education</w:t>
      </w:r>
    </w:p>
    <w:p w:rsidR="00AB5269" w:rsidRDefault="00AB5269" w:rsidP="0021050B">
      <w:pPr>
        <w:pStyle w:val="BodyText"/>
        <w:spacing w:after="0"/>
        <w:rPr>
          <w:rFonts w:ascii="Georgia Pro W01" w:hAnsi="Georgia Pro W01" w:hint="eastAsia"/>
          <w:b/>
          <w:color w:val="000000"/>
          <w:shd w:val="clear" w:color="auto" w:fill="FFFFFF"/>
        </w:rPr>
      </w:pPr>
    </w:p>
    <w:p w:rsidR="00306A46" w:rsidRDefault="00306A46" w:rsidP="0021050B">
      <w:pPr>
        <w:pStyle w:val="BodyText"/>
        <w:spacing w:after="0"/>
        <w:rPr>
          <w:rFonts w:ascii="Georgia Pro W01" w:hAnsi="Georgia Pro W01" w:hint="eastAsia"/>
          <w:color w:val="000000"/>
          <w:shd w:val="clear" w:color="auto" w:fill="FFFFFF"/>
        </w:rPr>
      </w:pPr>
      <w:r>
        <w:rPr>
          <w:rFonts w:ascii="Georgia Pro W01" w:hAnsi="Georgia Pro W01"/>
          <w:color w:val="000000"/>
          <w:shd w:val="clear" w:color="auto" w:fill="FFFFFF"/>
        </w:rPr>
        <w:t>Lean Manufacturing Leadership Certification</w:t>
      </w:r>
    </w:p>
    <w:p w:rsidR="00306A46" w:rsidRDefault="00306A46" w:rsidP="0021050B">
      <w:pPr>
        <w:pStyle w:val="BodyText"/>
        <w:spacing w:after="0"/>
        <w:rPr>
          <w:rFonts w:ascii="Georgia Pro W01" w:hAnsi="Georgia Pro W01" w:hint="eastAsia"/>
          <w:color w:val="000000"/>
          <w:shd w:val="clear" w:color="auto" w:fill="FFFFFF"/>
        </w:rPr>
      </w:pPr>
      <w:proofErr w:type="spellStart"/>
      <w:r>
        <w:rPr>
          <w:rFonts w:ascii="Georgia Pro W01" w:hAnsi="Georgia Pro W01"/>
          <w:color w:val="000000"/>
          <w:shd w:val="clear" w:color="auto" w:fill="FFFFFF"/>
        </w:rPr>
        <w:lastRenderedPageBreak/>
        <w:t>SAFe</w:t>
      </w:r>
      <w:proofErr w:type="spellEnd"/>
      <w:r>
        <w:rPr>
          <w:rFonts w:ascii="Georgia Pro W01" w:hAnsi="Georgia Pro W01"/>
          <w:color w:val="000000"/>
          <w:shd w:val="clear" w:color="auto" w:fill="FFFFFF"/>
        </w:rPr>
        <w:t xml:space="preserve"> Product Owner</w:t>
      </w:r>
      <w:r w:rsidR="00A122E6">
        <w:rPr>
          <w:rFonts w:ascii="Georgia Pro W01" w:hAnsi="Georgia Pro W01"/>
          <w:color w:val="000000"/>
          <w:shd w:val="clear" w:color="auto" w:fill="FFFFFF"/>
        </w:rPr>
        <w:t>/ Product Manager course</w:t>
      </w:r>
    </w:p>
    <w:p w:rsidR="00A122E6" w:rsidRDefault="00A122E6" w:rsidP="0021050B">
      <w:pPr>
        <w:pStyle w:val="BodyText"/>
        <w:spacing w:after="0"/>
        <w:rPr>
          <w:rFonts w:ascii="Georgia Pro W01" w:hAnsi="Georgia Pro W01" w:hint="eastAsia"/>
          <w:color w:val="000000"/>
          <w:shd w:val="clear" w:color="auto" w:fill="FFFFFF"/>
        </w:rPr>
      </w:pPr>
      <w:proofErr w:type="spellStart"/>
      <w:r>
        <w:rPr>
          <w:rFonts w:ascii="Georgia Pro W01" w:hAnsi="Georgia Pro W01"/>
          <w:color w:val="000000"/>
          <w:shd w:val="clear" w:color="auto" w:fill="FFFFFF"/>
        </w:rPr>
        <w:t>SAFe</w:t>
      </w:r>
      <w:proofErr w:type="spellEnd"/>
      <w:r>
        <w:rPr>
          <w:rFonts w:ascii="Georgia Pro W01" w:hAnsi="Georgia Pro W01"/>
          <w:color w:val="000000"/>
          <w:shd w:val="clear" w:color="auto" w:fill="FFFFFF"/>
        </w:rPr>
        <w:t xml:space="preserve"> for Teams course</w:t>
      </w:r>
    </w:p>
    <w:p w:rsidR="00306A46" w:rsidRPr="00306A46" w:rsidRDefault="00306A46" w:rsidP="00E63A6B">
      <w:pPr>
        <w:pStyle w:val="BodyText"/>
        <w:spacing w:after="0"/>
        <w:rPr>
          <w:rFonts w:ascii="Georgia Pro W01" w:hAnsi="Georgia Pro W01" w:hint="eastAsia"/>
          <w:color w:val="000000"/>
          <w:shd w:val="clear" w:color="auto" w:fill="FFFFFF"/>
        </w:rPr>
      </w:pPr>
      <w:r>
        <w:rPr>
          <w:rFonts w:ascii="Georgia Pro W01" w:hAnsi="Georgia Pro W01"/>
          <w:color w:val="000000"/>
          <w:shd w:val="clear" w:color="auto" w:fill="FFFFFF"/>
        </w:rPr>
        <w:t xml:space="preserve">Scrum Master </w:t>
      </w:r>
      <w:r w:rsidR="00E63A6B">
        <w:rPr>
          <w:rFonts w:ascii="Georgia Pro W01" w:hAnsi="Georgia Pro W01"/>
          <w:color w:val="000000"/>
          <w:shd w:val="clear" w:color="auto" w:fill="FFFFFF"/>
        </w:rPr>
        <w:t>Certification (</w:t>
      </w:r>
      <w:r w:rsidR="00F83244">
        <w:rPr>
          <w:rFonts w:ascii="Georgia Pro W01" w:hAnsi="Georgia Pro W01"/>
          <w:color w:val="000000"/>
          <w:shd w:val="clear" w:color="auto" w:fill="FFFFFF"/>
        </w:rPr>
        <w:t>taking test this week</w:t>
      </w:r>
      <w:r w:rsidR="004D65AE">
        <w:rPr>
          <w:rFonts w:ascii="Georgia Pro W01" w:hAnsi="Georgia Pro W01"/>
          <w:color w:val="000000"/>
          <w:shd w:val="clear" w:color="auto" w:fill="FFFFFF"/>
        </w:rPr>
        <w:t>)</w:t>
      </w:r>
    </w:p>
    <w:p w:rsidR="00AB5269" w:rsidRDefault="00AB5269" w:rsidP="0021050B">
      <w:pPr>
        <w:pStyle w:val="BodyText"/>
        <w:spacing w:after="0"/>
        <w:rPr>
          <w:rFonts w:ascii="Georgia Pro W01" w:hAnsi="Georgia Pro W01" w:hint="eastAsia"/>
          <w:color w:val="000000"/>
          <w:shd w:val="clear" w:color="auto" w:fill="FFFFFF"/>
        </w:rPr>
      </w:pPr>
      <w:r w:rsidRPr="00AB5269">
        <w:rPr>
          <w:rFonts w:ascii="Georgia Pro W01" w:hAnsi="Georgia Pro W01"/>
          <w:color w:val="000000"/>
          <w:shd w:val="clear" w:color="auto" w:fill="FFFFFF"/>
        </w:rPr>
        <w:t xml:space="preserve">Capital Innovators </w:t>
      </w:r>
      <w:r w:rsidR="00306A46">
        <w:rPr>
          <w:rFonts w:ascii="Georgia Pro W01" w:hAnsi="Georgia Pro W01"/>
          <w:color w:val="000000"/>
          <w:shd w:val="clear" w:color="auto" w:fill="FFFFFF"/>
        </w:rPr>
        <w:t xml:space="preserve">Portfolio </w:t>
      </w:r>
      <w:r w:rsidRPr="00AB5269">
        <w:rPr>
          <w:rFonts w:ascii="Georgia Pro W01" w:hAnsi="Georgia Pro W01"/>
          <w:color w:val="000000"/>
          <w:shd w:val="clear" w:color="auto" w:fill="FFFFFF"/>
        </w:rPr>
        <w:t>Company</w:t>
      </w:r>
    </w:p>
    <w:p w:rsidR="00F07FE7" w:rsidRDefault="00F07FE7" w:rsidP="0021050B">
      <w:pPr>
        <w:pStyle w:val="BodyText"/>
        <w:spacing w:after="0"/>
        <w:rPr>
          <w:rFonts w:ascii="Georgia Pro W01" w:hAnsi="Georgia Pro W01" w:hint="eastAsia"/>
          <w:color w:val="000000"/>
          <w:shd w:val="clear" w:color="auto" w:fill="FFFFFF"/>
        </w:rPr>
      </w:pPr>
      <w:proofErr w:type="spellStart"/>
      <w:r>
        <w:rPr>
          <w:rFonts w:ascii="Georgia Pro W01" w:hAnsi="Georgia Pro W01"/>
          <w:color w:val="000000"/>
          <w:shd w:val="clear" w:color="auto" w:fill="FFFFFF"/>
        </w:rPr>
        <w:t>iSelectFund</w:t>
      </w:r>
      <w:proofErr w:type="spellEnd"/>
      <w:r>
        <w:rPr>
          <w:rFonts w:ascii="Georgia Pro W01" w:hAnsi="Georgia Pro W01"/>
          <w:color w:val="000000"/>
          <w:shd w:val="clear" w:color="auto" w:fill="FFFFFF"/>
        </w:rPr>
        <w:t xml:space="preserve"> Portfolio Company</w:t>
      </w:r>
    </w:p>
    <w:p w:rsidR="00AB5269" w:rsidRDefault="00AB5269" w:rsidP="00AB5269">
      <w:pPr>
        <w:pStyle w:val="BodyText"/>
        <w:spacing w:after="0"/>
        <w:rPr>
          <w:rFonts w:ascii="Georgia Pro W01" w:hAnsi="Georgia Pro W01" w:hint="eastAsia"/>
          <w:color w:val="000000"/>
          <w:shd w:val="clear" w:color="auto" w:fill="FFFFFF"/>
        </w:rPr>
      </w:pPr>
      <w:r>
        <w:rPr>
          <w:rFonts w:ascii="Georgia Pro W01" w:hAnsi="Georgia Pro W01"/>
          <w:color w:val="000000"/>
          <w:shd w:val="clear" w:color="auto" w:fill="FFFFFF"/>
        </w:rPr>
        <w:t>Montgomery GI Bill Certified Engineering Course</w:t>
      </w:r>
    </w:p>
    <w:p w:rsidR="00357A7C" w:rsidRDefault="00357A7C" w:rsidP="00AB5269">
      <w:pPr>
        <w:pStyle w:val="BodyText"/>
        <w:spacing w:after="0"/>
        <w:rPr>
          <w:rFonts w:ascii="Georgia Pro W01" w:hAnsi="Georgia Pro W01" w:hint="eastAsia"/>
          <w:color w:val="000000"/>
          <w:shd w:val="clear" w:color="auto" w:fill="FFFFFF"/>
        </w:rPr>
      </w:pPr>
    </w:p>
    <w:p w:rsidR="0021050B" w:rsidRPr="0021050B" w:rsidRDefault="0021050B" w:rsidP="0021050B">
      <w:pPr>
        <w:pStyle w:val="BodyText"/>
        <w:rPr>
          <w:rFonts w:ascii="Georgia Pro W01" w:hAnsi="Georgia Pro W01" w:hint="eastAsia"/>
          <w:color w:val="000000"/>
          <w:shd w:val="clear" w:color="auto" w:fill="FFFFFF"/>
        </w:rPr>
      </w:pPr>
      <w:r w:rsidRPr="0021050B">
        <w:rPr>
          <w:rFonts w:ascii="Georgia Pro W01" w:hAnsi="Georgia Pro W01"/>
          <w:b/>
          <w:color w:val="000000"/>
          <w:shd w:val="clear" w:color="auto" w:fill="FFFFFF"/>
        </w:rPr>
        <w:t xml:space="preserve">United States Marine Corps </w:t>
      </w:r>
      <w:r w:rsidRPr="0021050B">
        <w:rPr>
          <w:rFonts w:ascii="Georgia Pro W01" w:hAnsi="Georgia Pro W01"/>
          <w:b/>
          <w:color w:val="000000"/>
          <w:shd w:val="clear" w:color="auto" w:fill="FFFFFF"/>
        </w:rPr>
        <w:tab/>
      </w:r>
      <w:r w:rsidRPr="0021050B">
        <w:rPr>
          <w:rFonts w:ascii="Georgia Pro W01" w:hAnsi="Georgia Pro W01"/>
          <w:b/>
          <w:color w:val="000000"/>
          <w:shd w:val="clear" w:color="auto" w:fill="FFFFFF"/>
        </w:rPr>
        <w:tab/>
      </w:r>
      <w:r w:rsidRPr="0021050B">
        <w:rPr>
          <w:rFonts w:ascii="Georgia Pro W01" w:hAnsi="Georgia Pro W01"/>
          <w:b/>
          <w:color w:val="000000"/>
          <w:shd w:val="clear" w:color="auto" w:fill="FFFFFF"/>
        </w:rPr>
        <w:tab/>
      </w:r>
      <w:r w:rsidRPr="0021050B">
        <w:rPr>
          <w:rFonts w:ascii="Georgia Pro W01" w:hAnsi="Georgia Pro W01"/>
          <w:b/>
          <w:color w:val="000000"/>
          <w:shd w:val="clear" w:color="auto" w:fill="FFFFFF"/>
        </w:rPr>
        <w:tab/>
      </w:r>
      <w:r w:rsidRPr="0021050B">
        <w:rPr>
          <w:rFonts w:ascii="Georgia Pro W01" w:hAnsi="Georgia Pro W01"/>
          <w:b/>
          <w:color w:val="000000"/>
          <w:shd w:val="clear" w:color="auto" w:fill="FFFFFF"/>
        </w:rPr>
        <w:tab/>
      </w:r>
      <w:r w:rsidRPr="0021050B">
        <w:rPr>
          <w:rFonts w:ascii="Georgia Pro W01" w:hAnsi="Georgia Pro W01"/>
          <w:b/>
          <w:color w:val="000000"/>
          <w:shd w:val="clear" w:color="auto" w:fill="FFFFFF"/>
        </w:rPr>
        <w:tab/>
      </w:r>
      <w:r w:rsidRPr="0021050B">
        <w:rPr>
          <w:rFonts w:ascii="Georgia Pro W01" w:hAnsi="Georgia Pro W01"/>
          <w:b/>
          <w:color w:val="000000"/>
          <w:shd w:val="clear" w:color="auto" w:fill="FFFFFF"/>
        </w:rPr>
        <w:tab/>
      </w:r>
      <w:r w:rsidRPr="0021050B">
        <w:rPr>
          <w:rFonts w:ascii="Georgia Pro W01" w:hAnsi="Georgia Pro W01"/>
          <w:b/>
          <w:color w:val="000000"/>
          <w:shd w:val="clear" w:color="auto" w:fill="FFFFFF"/>
        </w:rPr>
        <w:tab/>
      </w:r>
      <w:r w:rsidRPr="0021050B">
        <w:rPr>
          <w:rFonts w:ascii="Georgia Pro W01" w:hAnsi="Georgia Pro W01"/>
          <w:b/>
          <w:color w:val="000000"/>
          <w:shd w:val="clear" w:color="auto" w:fill="FFFFFF"/>
        </w:rPr>
        <w:tab/>
      </w:r>
      <w:r w:rsidRPr="0021050B">
        <w:rPr>
          <w:rFonts w:ascii="Georgia Pro W01" w:hAnsi="Georgia Pro W01"/>
          <w:color w:val="000000"/>
          <w:shd w:val="clear" w:color="auto" w:fill="FFFFFF"/>
        </w:rPr>
        <w:t>Sep 2003 – Sep 2007</w:t>
      </w:r>
    </w:p>
    <w:p w:rsidR="0021050B" w:rsidRDefault="0021050B" w:rsidP="00E63A6B">
      <w:pPr>
        <w:pStyle w:val="BodyText"/>
        <w:rPr>
          <w:rFonts w:ascii="Georgia Pro W01" w:hAnsi="Georgia Pro W01" w:hint="eastAsia"/>
          <w:i/>
          <w:color w:val="000000"/>
          <w:shd w:val="clear" w:color="auto" w:fill="FFFFFF"/>
        </w:rPr>
      </w:pPr>
      <w:r w:rsidRPr="0021050B">
        <w:rPr>
          <w:rFonts w:ascii="Georgia Pro W01" w:hAnsi="Georgia Pro W01"/>
          <w:i/>
          <w:color w:val="000000"/>
          <w:shd w:val="clear" w:color="auto" w:fill="FFFFFF"/>
        </w:rPr>
        <w:t>Corporal</w:t>
      </w:r>
      <w:r w:rsidR="005A3848">
        <w:rPr>
          <w:rFonts w:ascii="Georgia Pro W01" w:hAnsi="Georgia Pro W01"/>
          <w:i/>
          <w:color w:val="000000"/>
          <w:shd w:val="clear" w:color="auto" w:fill="FFFFFF"/>
        </w:rPr>
        <w:t>-</w:t>
      </w:r>
      <w:r w:rsidR="00E63A6B">
        <w:rPr>
          <w:rFonts w:ascii="Georgia Pro W01" w:hAnsi="Georgia Pro W01"/>
          <w:i/>
          <w:color w:val="000000"/>
          <w:shd w:val="clear" w:color="auto" w:fill="FFFFFF"/>
        </w:rPr>
        <w:t xml:space="preserve"> Honorable discharge </w:t>
      </w:r>
    </w:p>
    <w:p w:rsidR="005A3848" w:rsidRPr="0021050B" w:rsidRDefault="005A3848" w:rsidP="00E63A6B">
      <w:pPr>
        <w:pStyle w:val="BodyText"/>
        <w:rPr>
          <w:rFonts w:ascii="Georgia Pro W01" w:hAnsi="Georgia Pro W01" w:hint="eastAsia"/>
          <w:i/>
          <w:color w:val="000000"/>
          <w:shd w:val="clear" w:color="auto" w:fill="FFFFFF"/>
        </w:rPr>
      </w:pPr>
      <w:r>
        <w:rPr>
          <w:rFonts w:ascii="Georgia Pro W01" w:hAnsi="Georgia Pro W01"/>
          <w:i/>
          <w:color w:val="000000"/>
          <w:shd w:val="clear" w:color="auto" w:fill="FFFFFF"/>
        </w:rPr>
        <w:t>24</w:t>
      </w:r>
      <w:r w:rsidRPr="005A3848">
        <w:rPr>
          <w:rFonts w:ascii="Georgia Pro W01" w:hAnsi="Georgia Pro W01"/>
          <w:i/>
          <w:color w:val="000000"/>
          <w:shd w:val="clear" w:color="auto" w:fill="FFFFFF"/>
          <w:vertAlign w:val="superscript"/>
        </w:rPr>
        <w:t>th</w:t>
      </w:r>
      <w:r>
        <w:rPr>
          <w:rFonts w:ascii="Georgia Pro W01" w:hAnsi="Georgia Pro W01"/>
          <w:i/>
          <w:color w:val="000000"/>
          <w:shd w:val="clear" w:color="auto" w:fill="FFFFFF"/>
        </w:rPr>
        <w:t xml:space="preserve"> Marine Expeditionary Unit </w:t>
      </w:r>
    </w:p>
    <w:p w:rsidR="00AB5269" w:rsidRDefault="00AB5269" w:rsidP="0021050B">
      <w:pPr>
        <w:pStyle w:val="BodyText"/>
        <w:spacing w:after="0"/>
        <w:rPr>
          <w:rFonts w:ascii="Georgia Pro W01" w:hAnsi="Georgia Pro W01" w:hint="eastAsia"/>
          <w:color w:val="000000"/>
          <w:shd w:val="clear" w:color="auto" w:fill="FFFFFF"/>
        </w:rPr>
      </w:pPr>
      <w:r>
        <w:rPr>
          <w:rFonts w:ascii="Georgia Pro W01" w:hAnsi="Georgia Pro W01"/>
          <w:color w:val="000000"/>
          <w:shd w:val="clear" w:color="auto" w:fill="FFFFFF"/>
        </w:rPr>
        <w:t>Marine Corps Leadership School</w:t>
      </w:r>
    </w:p>
    <w:p w:rsidR="00AB5269" w:rsidRDefault="00AB5269" w:rsidP="0021050B">
      <w:pPr>
        <w:pStyle w:val="BodyText"/>
        <w:spacing w:after="0"/>
        <w:rPr>
          <w:rFonts w:ascii="Georgia Pro W01" w:hAnsi="Georgia Pro W01" w:hint="eastAsia"/>
          <w:color w:val="000000"/>
          <w:shd w:val="clear" w:color="auto" w:fill="FFFFFF"/>
        </w:rPr>
      </w:pPr>
      <w:r>
        <w:rPr>
          <w:rFonts w:ascii="Georgia Pro W01" w:hAnsi="Georgia Pro W01"/>
          <w:color w:val="000000"/>
          <w:shd w:val="clear" w:color="auto" w:fill="FFFFFF"/>
        </w:rPr>
        <w:t>Marine Corps Engineering School</w:t>
      </w:r>
    </w:p>
    <w:p w:rsidR="00AB5269" w:rsidRDefault="00AB5269" w:rsidP="0021050B">
      <w:pPr>
        <w:pStyle w:val="BodyText"/>
        <w:spacing w:after="0"/>
        <w:rPr>
          <w:rFonts w:ascii="Georgia Pro W01" w:hAnsi="Georgia Pro W01" w:hint="eastAsia"/>
          <w:color w:val="000000"/>
          <w:shd w:val="clear" w:color="auto" w:fill="FFFFFF"/>
        </w:rPr>
      </w:pPr>
    </w:p>
    <w:p w:rsidR="00F07FE7" w:rsidRPr="00116244" w:rsidRDefault="003C54F4" w:rsidP="00F07FE7">
      <w:pPr>
        <w:pStyle w:val="BodyText"/>
        <w:spacing w:after="0"/>
        <w:rPr>
          <w:rFonts w:ascii="Georgia Pro W01" w:hAnsi="Georgia Pro W01" w:hint="eastAsia"/>
          <w:b/>
          <w:color w:val="000000"/>
          <w:shd w:val="clear" w:color="auto" w:fill="FFFFFF"/>
        </w:rPr>
      </w:pPr>
      <w:r>
        <w:rPr>
          <w:rFonts w:ascii="Georgia Pro W01" w:hAnsi="Georgia Pro W01"/>
          <w:b/>
          <w:color w:val="000000"/>
          <w:shd w:val="clear" w:color="auto" w:fill="FFFFFF"/>
        </w:rPr>
        <w:t>Various Organization</w:t>
      </w:r>
      <w:r w:rsidR="00D85BA0">
        <w:rPr>
          <w:rFonts w:ascii="Georgia Pro W01" w:hAnsi="Georgia Pro W01"/>
          <w:b/>
          <w:color w:val="000000"/>
          <w:shd w:val="clear" w:color="auto" w:fill="FFFFFF"/>
        </w:rPr>
        <w:t>s</w:t>
      </w:r>
      <w:r>
        <w:rPr>
          <w:rFonts w:ascii="Georgia Pro W01" w:hAnsi="Georgia Pro W01"/>
          <w:b/>
          <w:color w:val="000000"/>
          <w:shd w:val="clear" w:color="auto" w:fill="FFFFFF"/>
        </w:rPr>
        <w:t xml:space="preserve"> &amp; Events</w:t>
      </w:r>
    </w:p>
    <w:p w:rsidR="00F07FE7" w:rsidRPr="00F07FE7" w:rsidRDefault="00386CD6" w:rsidP="00F07FE7">
      <w:pPr>
        <w:pStyle w:val="BodyText"/>
        <w:spacing w:after="0"/>
        <w:rPr>
          <w:rFonts w:ascii="Georgia Pro W01" w:hAnsi="Georgia Pro W01" w:hint="eastAsia"/>
          <w:color w:val="000000"/>
          <w:shd w:val="clear" w:color="auto" w:fill="FFFFFF"/>
        </w:rPr>
      </w:pPr>
      <w:hyperlink r:id="rId13" w:history="1">
        <w:r w:rsidR="00F07FE7" w:rsidRPr="00116244">
          <w:rPr>
            <w:rStyle w:val="Hyperlink"/>
            <w:rFonts w:ascii="Georgia Pro W01" w:hAnsi="Georgia Pro W01"/>
            <w:shd w:val="clear" w:color="auto" w:fill="FFFFFF"/>
          </w:rPr>
          <w:t xml:space="preserve">Wash-U </w:t>
        </w:r>
        <w:proofErr w:type="spellStart"/>
        <w:r w:rsidR="00F07FE7" w:rsidRPr="00116244">
          <w:rPr>
            <w:rStyle w:val="Hyperlink"/>
            <w:rFonts w:ascii="Georgia Pro W01" w:hAnsi="Georgia Pro W01"/>
            <w:shd w:val="clear" w:color="auto" w:fill="FFFFFF"/>
          </w:rPr>
          <w:t>Skandalaris</w:t>
        </w:r>
        <w:proofErr w:type="spellEnd"/>
        <w:r w:rsidR="00F07FE7" w:rsidRPr="00116244">
          <w:rPr>
            <w:rStyle w:val="Hyperlink"/>
            <w:rFonts w:ascii="Georgia Pro W01" w:hAnsi="Georgia Pro W01"/>
            <w:shd w:val="clear" w:color="auto" w:fill="FFFFFF"/>
          </w:rPr>
          <w:t xml:space="preserve"> Program</w:t>
        </w:r>
      </w:hyperlink>
    </w:p>
    <w:p w:rsidR="003C54F4" w:rsidRDefault="00386CD6" w:rsidP="00F07FE7">
      <w:pPr>
        <w:pStyle w:val="BodyText"/>
        <w:spacing w:after="0"/>
        <w:rPr>
          <w:rFonts w:ascii="Georgia Pro W01" w:hAnsi="Georgia Pro W01" w:hint="eastAsia"/>
          <w:color w:val="000000"/>
          <w:shd w:val="clear" w:color="auto" w:fill="FFFFFF"/>
        </w:rPr>
      </w:pPr>
      <w:hyperlink r:id="rId14" w:history="1">
        <w:r w:rsidR="003C54F4" w:rsidRPr="00116244">
          <w:rPr>
            <w:rStyle w:val="Hyperlink"/>
            <w:rFonts w:ascii="Georgia Pro W01" w:hAnsi="Georgia Pro W01"/>
            <w:shd w:val="clear" w:color="auto" w:fill="FFFFFF"/>
          </w:rPr>
          <w:t>Global Hackathon</w:t>
        </w:r>
      </w:hyperlink>
      <w:r w:rsidR="003C54F4">
        <w:rPr>
          <w:rFonts w:ascii="Georgia Pro W01" w:hAnsi="Georgia Pro W01"/>
          <w:color w:val="000000"/>
          <w:shd w:val="clear" w:color="auto" w:fill="FFFFFF"/>
        </w:rPr>
        <w:t xml:space="preserve"> </w:t>
      </w:r>
    </w:p>
    <w:p w:rsidR="00F07FE7" w:rsidRDefault="00386CD6" w:rsidP="00F07FE7">
      <w:pPr>
        <w:pStyle w:val="BodyText"/>
        <w:rPr>
          <w:rFonts w:ascii="Georgia Pro W01" w:hAnsi="Georgia Pro W01" w:hint="eastAsia"/>
          <w:color w:val="000000"/>
          <w:shd w:val="clear" w:color="auto" w:fill="FFFFFF"/>
        </w:rPr>
      </w:pPr>
      <w:hyperlink r:id="rId15" w:history="1">
        <w:r w:rsidR="00F07FE7" w:rsidRPr="00F07FE7">
          <w:rPr>
            <w:rStyle w:val="Hyperlink"/>
            <w:rFonts w:ascii="Georgia Pro W01" w:hAnsi="Georgia Pro W01"/>
            <w:shd w:val="clear" w:color="auto" w:fill="FFFFFF"/>
          </w:rPr>
          <w:t>1 Million Cups Presenter</w:t>
        </w:r>
      </w:hyperlink>
    </w:p>
    <w:p w:rsidR="00116244" w:rsidRDefault="00386CD6" w:rsidP="00116244">
      <w:pPr>
        <w:pStyle w:val="BodyText"/>
        <w:rPr>
          <w:rFonts w:ascii="Georgia Pro W01" w:hAnsi="Georgia Pro W01" w:hint="eastAsia"/>
          <w:color w:val="000000"/>
          <w:shd w:val="clear" w:color="auto" w:fill="FFFFFF"/>
        </w:rPr>
      </w:pPr>
      <w:hyperlink r:id="rId16" w:history="1">
        <w:r w:rsidR="00116244" w:rsidRPr="00116244">
          <w:rPr>
            <w:rStyle w:val="Hyperlink"/>
            <w:rFonts w:ascii="Georgia Pro W01" w:hAnsi="Georgia Pro W01"/>
            <w:shd w:val="clear" w:color="auto" w:fill="FFFFFF"/>
          </w:rPr>
          <w:t>Coro Fellowship</w:t>
        </w:r>
      </w:hyperlink>
    </w:p>
    <w:p w:rsidR="00116244" w:rsidRDefault="00116244" w:rsidP="00F07FE7">
      <w:pPr>
        <w:pStyle w:val="BodyText"/>
        <w:rPr>
          <w:rFonts w:ascii="Georgia Pro W01" w:hAnsi="Georgia Pro W01" w:hint="eastAsia"/>
          <w:color w:val="000000"/>
          <w:shd w:val="clear" w:color="auto" w:fill="FFFFFF"/>
        </w:rPr>
      </w:pPr>
    </w:p>
    <w:p w:rsidR="00F07FE7" w:rsidRDefault="00F07FE7" w:rsidP="00F07FE7">
      <w:pPr>
        <w:pStyle w:val="BodyText"/>
        <w:rPr>
          <w:rFonts w:ascii="Georgia Pro W01" w:hAnsi="Georgia Pro W01" w:hint="eastAsia"/>
          <w:color w:val="000000"/>
          <w:shd w:val="clear" w:color="auto" w:fill="FFFFFF"/>
        </w:rPr>
      </w:pPr>
    </w:p>
    <w:p w:rsidR="00F07FE7" w:rsidRPr="00F061BC" w:rsidRDefault="00F07FE7" w:rsidP="00F07FE7">
      <w:pPr>
        <w:pStyle w:val="BodyText"/>
        <w:rPr>
          <w:rFonts w:ascii="Georgia Pro W01" w:hAnsi="Georgia Pro W01" w:hint="eastAsia"/>
          <w:color w:val="000000"/>
          <w:shd w:val="clear" w:color="auto" w:fill="FFFFFF"/>
        </w:rPr>
      </w:pPr>
    </w:p>
    <w:sectPr w:rsidR="00F07FE7" w:rsidRPr="00F061BC" w:rsidSect="00243449">
      <w:type w:val="continuous"/>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Georgia Pro W01">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inherit">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4CF0ED0"/>
    <w:multiLevelType w:val="hybridMultilevel"/>
    <w:tmpl w:val="5C26ADBC"/>
    <w:lvl w:ilvl="0" w:tplc="EB0E0B56">
      <w:numFmt w:val="bullet"/>
      <w:lvlText w:val="-"/>
      <w:lvlJc w:val="left"/>
      <w:pPr>
        <w:ind w:left="1069" w:hanging="360"/>
      </w:pPr>
      <w:rPr>
        <w:rFonts w:ascii="Georgia Pro W01" w:eastAsia="SimSun" w:hAnsi="Georgia Pro W01"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6224DE4"/>
    <w:multiLevelType w:val="hybridMultilevel"/>
    <w:tmpl w:val="C09C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E5718"/>
    <w:multiLevelType w:val="hybridMultilevel"/>
    <w:tmpl w:val="10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F6B4F"/>
    <w:multiLevelType w:val="hybridMultilevel"/>
    <w:tmpl w:val="2216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A746A"/>
    <w:multiLevelType w:val="hybridMultilevel"/>
    <w:tmpl w:val="A90E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61465"/>
    <w:multiLevelType w:val="hybridMultilevel"/>
    <w:tmpl w:val="1D9EBA22"/>
    <w:lvl w:ilvl="0" w:tplc="AA3EAB82">
      <w:start w:val="314"/>
      <w:numFmt w:val="bullet"/>
      <w:lvlText w:val="-"/>
      <w:lvlJc w:val="left"/>
      <w:pPr>
        <w:ind w:left="1080" w:hanging="360"/>
      </w:pPr>
      <w:rPr>
        <w:rFonts w:ascii="Georgia Pro W01" w:eastAsia="SimSun" w:hAnsi="Georgia Pro W01"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BC584C"/>
    <w:multiLevelType w:val="hybridMultilevel"/>
    <w:tmpl w:val="27680698"/>
    <w:lvl w:ilvl="0" w:tplc="E2F20E7C">
      <w:numFmt w:val="bullet"/>
      <w:lvlText w:val="-"/>
      <w:lvlJc w:val="left"/>
      <w:pPr>
        <w:ind w:left="720" w:hanging="360"/>
      </w:pPr>
      <w:rPr>
        <w:rFonts w:ascii="Georgia Pro W01" w:eastAsia="SimSun" w:hAnsi="Georgia Pro W01"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B5403"/>
    <w:multiLevelType w:val="hybridMultilevel"/>
    <w:tmpl w:val="30929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47320"/>
    <w:multiLevelType w:val="hybridMultilevel"/>
    <w:tmpl w:val="82AA4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EB46F0"/>
    <w:multiLevelType w:val="hybridMultilevel"/>
    <w:tmpl w:val="C958C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8C7370"/>
    <w:multiLevelType w:val="hybridMultilevel"/>
    <w:tmpl w:val="C46E275A"/>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6" w15:restartNumberingAfterBreak="0">
    <w:nsid w:val="63F75246"/>
    <w:multiLevelType w:val="hybridMultilevel"/>
    <w:tmpl w:val="010C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3C2418"/>
    <w:multiLevelType w:val="hybridMultilevel"/>
    <w:tmpl w:val="D278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0B7249"/>
    <w:multiLevelType w:val="hybridMultilevel"/>
    <w:tmpl w:val="11683746"/>
    <w:lvl w:ilvl="0" w:tplc="76B0CF02">
      <w:numFmt w:val="bullet"/>
      <w:lvlText w:val="-"/>
      <w:lvlJc w:val="left"/>
      <w:pPr>
        <w:ind w:left="570" w:hanging="360"/>
      </w:pPr>
      <w:rPr>
        <w:rFonts w:ascii="Georgia Pro W01" w:eastAsia="SimSun" w:hAnsi="Georgia Pro W01" w:cs="Arial"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9" w15:restartNumberingAfterBreak="0">
    <w:nsid w:val="6AF5776F"/>
    <w:multiLevelType w:val="hybridMultilevel"/>
    <w:tmpl w:val="47BA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D419B"/>
    <w:multiLevelType w:val="hybridMultilevel"/>
    <w:tmpl w:val="1BF61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D30829"/>
    <w:multiLevelType w:val="hybridMultilevel"/>
    <w:tmpl w:val="8804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9"/>
  </w:num>
  <w:num w:numId="8">
    <w:abstractNumId w:val="14"/>
  </w:num>
  <w:num w:numId="9">
    <w:abstractNumId w:val="7"/>
  </w:num>
  <w:num w:numId="10">
    <w:abstractNumId w:val="21"/>
  </w:num>
  <w:num w:numId="11">
    <w:abstractNumId w:val="20"/>
  </w:num>
  <w:num w:numId="12">
    <w:abstractNumId w:val="10"/>
  </w:num>
  <w:num w:numId="13">
    <w:abstractNumId w:val="13"/>
  </w:num>
  <w:num w:numId="14">
    <w:abstractNumId w:val="17"/>
  </w:num>
  <w:num w:numId="15">
    <w:abstractNumId w:val="18"/>
  </w:num>
  <w:num w:numId="16">
    <w:abstractNumId w:val="5"/>
  </w:num>
  <w:num w:numId="17">
    <w:abstractNumId w:val="11"/>
  </w:num>
  <w:num w:numId="18">
    <w:abstractNumId w:val="12"/>
  </w:num>
  <w:num w:numId="19">
    <w:abstractNumId w:val="15"/>
  </w:num>
  <w:num w:numId="20">
    <w:abstractNumId w:val="19"/>
  </w:num>
  <w:num w:numId="21">
    <w:abstractNumId w:val="6"/>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26FD"/>
    <w:rsid w:val="00071178"/>
    <w:rsid w:val="00082965"/>
    <w:rsid w:val="0009029E"/>
    <w:rsid w:val="00092266"/>
    <w:rsid w:val="000B5829"/>
    <w:rsid w:val="0010383E"/>
    <w:rsid w:val="00116244"/>
    <w:rsid w:val="00172389"/>
    <w:rsid w:val="001A3C3D"/>
    <w:rsid w:val="001D7AEA"/>
    <w:rsid w:val="0021050B"/>
    <w:rsid w:val="0023582B"/>
    <w:rsid w:val="00241E4C"/>
    <w:rsid w:val="00243449"/>
    <w:rsid w:val="00247ECE"/>
    <w:rsid w:val="002532BC"/>
    <w:rsid w:val="00257694"/>
    <w:rsid w:val="002C62AC"/>
    <w:rsid w:val="002D0EB6"/>
    <w:rsid w:val="00303D5E"/>
    <w:rsid w:val="00306A46"/>
    <w:rsid w:val="003124A8"/>
    <w:rsid w:val="003157D0"/>
    <w:rsid w:val="00357A7C"/>
    <w:rsid w:val="00386CD6"/>
    <w:rsid w:val="00395365"/>
    <w:rsid w:val="003A3095"/>
    <w:rsid w:val="003C54F4"/>
    <w:rsid w:val="003D6791"/>
    <w:rsid w:val="003F03B6"/>
    <w:rsid w:val="00440642"/>
    <w:rsid w:val="004903F7"/>
    <w:rsid w:val="004925A0"/>
    <w:rsid w:val="004926FD"/>
    <w:rsid w:val="00497F7A"/>
    <w:rsid w:val="004B17BF"/>
    <w:rsid w:val="004D65AE"/>
    <w:rsid w:val="004F5BEE"/>
    <w:rsid w:val="00523ECF"/>
    <w:rsid w:val="005724E9"/>
    <w:rsid w:val="00596481"/>
    <w:rsid w:val="005A3848"/>
    <w:rsid w:val="006461D1"/>
    <w:rsid w:val="00656ED6"/>
    <w:rsid w:val="0069467A"/>
    <w:rsid w:val="006B01B2"/>
    <w:rsid w:val="006B4EA5"/>
    <w:rsid w:val="0071677B"/>
    <w:rsid w:val="007C74DC"/>
    <w:rsid w:val="00847FE3"/>
    <w:rsid w:val="008C23E4"/>
    <w:rsid w:val="008E30A6"/>
    <w:rsid w:val="008F3CFF"/>
    <w:rsid w:val="00902A22"/>
    <w:rsid w:val="00935E9F"/>
    <w:rsid w:val="009542B0"/>
    <w:rsid w:val="009550C9"/>
    <w:rsid w:val="009B71E4"/>
    <w:rsid w:val="009D6113"/>
    <w:rsid w:val="00A122E6"/>
    <w:rsid w:val="00A340B9"/>
    <w:rsid w:val="00A50816"/>
    <w:rsid w:val="00A7483F"/>
    <w:rsid w:val="00A9288A"/>
    <w:rsid w:val="00A92E2A"/>
    <w:rsid w:val="00AB5269"/>
    <w:rsid w:val="00B30C3D"/>
    <w:rsid w:val="00B80493"/>
    <w:rsid w:val="00C0367C"/>
    <w:rsid w:val="00C35292"/>
    <w:rsid w:val="00C508E1"/>
    <w:rsid w:val="00C63C4D"/>
    <w:rsid w:val="00C852CE"/>
    <w:rsid w:val="00CC52A7"/>
    <w:rsid w:val="00CD4FDE"/>
    <w:rsid w:val="00CF6A28"/>
    <w:rsid w:val="00D04172"/>
    <w:rsid w:val="00D126B5"/>
    <w:rsid w:val="00D52D94"/>
    <w:rsid w:val="00D85BA0"/>
    <w:rsid w:val="00D878A7"/>
    <w:rsid w:val="00DB4FC2"/>
    <w:rsid w:val="00DC3C61"/>
    <w:rsid w:val="00DF396F"/>
    <w:rsid w:val="00E34B6A"/>
    <w:rsid w:val="00E5001A"/>
    <w:rsid w:val="00E533B5"/>
    <w:rsid w:val="00E6240F"/>
    <w:rsid w:val="00E63A6B"/>
    <w:rsid w:val="00EB7582"/>
    <w:rsid w:val="00F061BC"/>
    <w:rsid w:val="00F07FE7"/>
    <w:rsid w:val="00F626B0"/>
    <w:rsid w:val="00F83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28A85B5"/>
  <w15:chartTrackingRefBased/>
  <w15:docId w15:val="{476333CC-A859-48F1-93C9-20DC8340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Ari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E6240F"/>
    <w:pPr>
      <w:ind w:left="720"/>
    </w:pPr>
    <w:rPr>
      <w:rFonts w:cs="Mangal"/>
      <w:szCs w:val="21"/>
    </w:rPr>
  </w:style>
  <w:style w:type="character" w:styleId="Hyperlink">
    <w:name w:val="Hyperlink"/>
    <w:uiPriority w:val="99"/>
    <w:unhideWhenUsed/>
    <w:rsid w:val="00C63C4D"/>
    <w:rPr>
      <w:color w:val="0563C1"/>
      <w:u w:val="single"/>
    </w:rPr>
  </w:style>
  <w:style w:type="character" w:styleId="UnresolvedMention">
    <w:name w:val="Unresolved Mention"/>
    <w:uiPriority w:val="99"/>
    <w:semiHidden/>
    <w:unhideWhenUsed/>
    <w:rsid w:val="00C63C4D"/>
    <w:rPr>
      <w:color w:val="605E5C"/>
      <w:shd w:val="clear" w:color="auto" w:fill="E1DFDD"/>
    </w:rPr>
  </w:style>
  <w:style w:type="character" w:customStyle="1" w:styleId="BodyTextChar">
    <w:name w:val="Body Text Char"/>
    <w:link w:val="BodyText"/>
    <w:rsid w:val="004903F7"/>
    <w:rPr>
      <w:rFonts w:eastAsia="SimSun" w:cs="Arial"/>
      <w:kern w:val="1"/>
      <w:sz w:val="24"/>
      <w:szCs w:val="24"/>
      <w:lang w:eastAsia="hi-IN" w:bidi="hi-IN"/>
    </w:rPr>
  </w:style>
  <w:style w:type="character" w:styleId="FollowedHyperlink">
    <w:name w:val="FollowedHyperlink"/>
    <w:uiPriority w:val="99"/>
    <w:semiHidden/>
    <w:unhideWhenUsed/>
    <w:rsid w:val="003A3095"/>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242003">
      <w:bodyDiv w:val="1"/>
      <w:marLeft w:val="0"/>
      <w:marRight w:val="0"/>
      <w:marTop w:val="0"/>
      <w:marBottom w:val="0"/>
      <w:divBdr>
        <w:top w:val="none" w:sz="0" w:space="0" w:color="auto"/>
        <w:left w:val="none" w:sz="0" w:space="0" w:color="auto"/>
        <w:bottom w:val="none" w:sz="0" w:space="0" w:color="auto"/>
        <w:right w:val="none" w:sz="0" w:space="0" w:color="auto"/>
      </w:divBdr>
      <w:divsChild>
        <w:div w:id="1330062065">
          <w:marLeft w:val="1200"/>
          <w:marRight w:val="0"/>
          <w:marTop w:val="0"/>
          <w:marBottom w:val="120"/>
          <w:divBdr>
            <w:top w:val="none" w:sz="0" w:space="0" w:color="auto"/>
            <w:left w:val="none" w:sz="0" w:space="0" w:color="auto"/>
            <w:bottom w:val="none" w:sz="0" w:space="0" w:color="auto"/>
            <w:right w:val="none" w:sz="0" w:space="0" w:color="auto"/>
          </w:divBdr>
          <w:divsChild>
            <w:div w:id="742484504">
              <w:marLeft w:val="0"/>
              <w:marRight w:val="0"/>
              <w:marTop w:val="0"/>
              <w:marBottom w:val="0"/>
              <w:divBdr>
                <w:top w:val="none" w:sz="0" w:space="0" w:color="auto"/>
                <w:left w:val="none" w:sz="0" w:space="0" w:color="auto"/>
                <w:bottom w:val="none" w:sz="0" w:space="0" w:color="auto"/>
                <w:right w:val="none" w:sz="0" w:space="0" w:color="auto"/>
              </w:divBdr>
            </w:div>
          </w:divsChild>
        </w:div>
        <w:div w:id="2076312100">
          <w:marLeft w:val="1200"/>
          <w:marRight w:val="0"/>
          <w:marTop w:val="0"/>
          <w:marBottom w:val="0"/>
          <w:divBdr>
            <w:top w:val="none" w:sz="0" w:space="0" w:color="auto"/>
            <w:left w:val="none" w:sz="0" w:space="0" w:color="auto"/>
            <w:bottom w:val="none" w:sz="0" w:space="0" w:color="auto"/>
            <w:right w:val="none" w:sz="0" w:space="0" w:color="auto"/>
          </w:divBdr>
        </w:div>
      </w:divsChild>
    </w:div>
    <w:div w:id="1465542858">
      <w:bodyDiv w:val="1"/>
      <w:marLeft w:val="0"/>
      <w:marRight w:val="0"/>
      <w:marTop w:val="0"/>
      <w:marBottom w:val="0"/>
      <w:divBdr>
        <w:top w:val="none" w:sz="0" w:space="0" w:color="auto"/>
        <w:left w:val="none" w:sz="0" w:space="0" w:color="auto"/>
        <w:bottom w:val="none" w:sz="0" w:space="0" w:color="auto"/>
        <w:right w:val="none" w:sz="0" w:space="0" w:color="auto"/>
      </w:divBdr>
      <w:divsChild>
        <w:div w:id="1102728336">
          <w:marLeft w:val="1200"/>
          <w:marRight w:val="0"/>
          <w:marTop w:val="0"/>
          <w:marBottom w:val="120"/>
          <w:divBdr>
            <w:top w:val="none" w:sz="0" w:space="0" w:color="auto"/>
            <w:left w:val="none" w:sz="0" w:space="0" w:color="auto"/>
            <w:bottom w:val="none" w:sz="0" w:space="0" w:color="auto"/>
            <w:right w:val="none" w:sz="0" w:space="0" w:color="auto"/>
          </w:divBdr>
          <w:divsChild>
            <w:div w:id="722560749">
              <w:marLeft w:val="0"/>
              <w:marRight w:val="0"/>
              <w:marTop w:val="0"/>
              <w:marBottom w:val="0"/>
              <w:divBdr>
                <w:top w:val="none" w:sz="0" w:space="0" w:color="auto"/>
                <w:left w:val="none" w:sz="0" w:space="0" w:color="auto"/>
                <w:bottom w:val="none" w:sz="0" w:space="0" w:color="auto"/>
                <w:right w:val="none" w:sz="0" w:space="0" w:color="auto"/>
              </w:divBdr>
              <w:divsChild>
                <w:div w:id="10529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7442">
      <w:bodyDiv w:val="1"/>
      <w:marLeft w:val="0"/>
      <w:marRight w:val="0"/>
      <w:marTop w:val="0"/>
      <w:marBottom w:val="0"/>
      <w:divBdr>
        <w:top w:val="none" w:sz="0" w:space="0" w:color="auto"/>
        <w:left w:val="none" w:sz="0" w:space="0" w:color="auto"/>
        <w:bottom w:val="none" w:sz="0" w:space="0" w:color="auto"/>
        <w:right w:val="none" w:sz="0" w:space="0" w:color="auto"/>
      </w:divBdr>
      <w:divsChild>
        <w:div w:id="997418848">
          <w:marLeft w:val="1200"/>
          <w:marRight w:val="0"/>
          <w:marTop w:val="0"/>
          <w:marBottom w:val="120"/>
          <w:divBdr>
            <w:top w:val="none" w:sz="0" w:space="0" w:color="auto"/>
            <w:left w:val="none" w:sz="0" w:space="0" w:color="auto"/>
            <w:bottom w:val="none" w:sz="0" w:space="0" w:color="auto"/>
            <w:right w:val="none" w:sz="0" w:space="0" w:color="auto"/>
          </w:divBdr>
          <w:divsChild>
            <w:div w:id="115220077">
              <w:marLeft w:val="0"/>
              <w:marRight w:val="0"/>
              <w:marTop w:val="0"/>
              <w:marBottom w:val="0"/>
              <w:divBdr>
                <w:top w:val="none" w:sz="0" w:space="0" w:color="auto"/>
                <w:left w:val="none" w:sz="0" w:space="0" w:color="auto"/>
                <w:bottom w:val="none" w:sz="0" w:space="0" w:color="auto"/>
                <w:right w:val="none" w:sz="0" w:space="0" w:color="auto"/>
              </w:divBdr>
            </w:div>
          </w:divsChild>
        </w:div>
        <w:div w:id="2136094739">
          <w:marLeft w:val="1200"/>
          <w:marRight w:val="0"/>
          <w:marTop w:val="0"/>
          <w:marBottom w:val="0"/>
          <w:divBdr>
            <w:top w:val="none" w:sz="0" w:space="0" w:color="auto"/>
            <w:left w:val="none" w:sz="0" w:space="0" w:color="auto"/>
            <w:bottom w:val="none" w:sz="0" w:space="0" w:color="auto"/>
            <w:right w:val="none" w:sz="0" w:space="0" w:color="auto"/>
          </w:divBdr>
        </w:div>
      </w:divsChild>
    </w:div>
    <w:div w:id="1660108284">
      <w:bodyDiv w:val="1"/>
      <w:marLeft w:val="0"/>
      <w:marRight w:val="0"/>
      <w:marTop w:val="0"/>
      <w:marBottom w:val="0"/>
      <w:divBdr>
        <w:top w:val="none" w:sz="0" w:space="0" w:color="auto"/>
        <w:left w:val="none" w:sz="0" w:space="0" w:color="auto"/>
        <w:bottom w:val="none" w:sz="0" w:space="0" w:color="auto"/>
        <w:right w:val="none" w:sz="0" w:space="0" w:color="auto"/>
      </w:divBdr>
      <w:divsChild>
        <w:div w:id="171342262">
          <w:marLeft w:val="1200"/>
          <w:marRight w:val="0"/>
          <w:marTop w:val="0"/>
          <w:marBottom w:val="0"/>
          <w:divBdr>
            <w:top w:val="none" w:sz="0" w:space="0" w:color="auto"/>
            <w:left w:val="none" w:sz="0" w:space="0" w:color="auto"/>
            <w:bottom w:val="none" w:sz="0" w:space="0" w:color="auto"/>
            <w:right w:val="none" w:sz="0" w:space="0" w:color="auto"/>
          </w:divBdr>
        </w:div>
        <w:div w:id="2015303034">
          <w:marLeft w:val="1200"/>
          <w:marRight w:val="0"/>
          <w:marTop w:val="0"/>
          <w:marBottom w:val="120"/>
          <w:divBdr>
            <w:top w:val="none" w:sz="0" w:space="0" w:color="auto"/>
            <w:left w:val="none" w:sz="0" w:space="0" w:color="auto"/>
            <w:bottom w:val="none" w:sz="0" w:space="0" w:color="auto"/>
            <w:right w:val="none" w:sz="0" w:space="0" w:color="auto"/>
          </w:divBdr>
          <w:divsChild>
            <w:div w:id="15934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electfund.com/" TargetMode="External"/><Relationship Id="rId13" Type="http://schemas.openxmlformats.org/officeDocument/2006/relationships/hyperlink" Target="https://skandalaris.wustl.edu/training/internshi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apitalinnovators.com/" TargetMode="External"/><Relationship Id="rId12" Type="http://schemas.openxmlformats.org/officeDocument/2006/relationships/hyperlink" Target="https://www.itenstl.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rofellowship.org/fellows-in-action/fellowship-locations/coro-fellowship-st-louis/" TargetMode="External"/><Relationship Id="rId1" Type="http://schemas.openxmlformats.org/officeDocument/2006/relationships/numbering" Target="numbering.xml"/><Relationship Id="rId6" Type="http://schemas.openxmlformats.org/officeDocument/2006/relationships/hyperlink" Target="https://www.bizjournals.com/stlouis/search/results?q=dead+inventory+management+system+" TargetMode="External"/><Relationship Id="rId11" Type="http://schemas.openxmlformats.org/officeDocument/2006/relationships/hyperlink" Target="https://www.frenchgerleman.com/" TargetMode="External"/><Relationship Id="rId5" Type="http://schemas.openxmlformats.org/officeDocument/2006/relationships/hyperlink" Target="file:///C:\Users\user\Documents\themeforest-21631479-oz-multipurpose-portfolio-html-template\Oz\twitty.me" TargetMode="External"/><Relationship Id="rId15" Type="http://schemas.openxmlformats.org/officeDocument/2006/relationships/hyperlink" Target="https://www.1millioncups.com/stlouis" TargetMode="External"/><Relationship Id="rId10" Type="http://schemas.openxmlformats.org/officeDocument/2006/relationships/hyperlink" Target="http://www.markandy.com/" TargetMode="External"/><Relationship Id="rId4" Type="http://schemas.openxmlformats.org/officeDocument/2006/relationships/webSettings" Target="webSettings.xml"/><Relationship Id="rId9" Type="http://schemas.openxmlformats.org/officeDocument/2006/relationships/hyperlink" Target="http://www.mallinckrodt.com/" TargetMode="External"/><Relationship Id="rId14" Type="http://schemas.openxmlformats.org/officeDocument/2006/relationships/hyperlink" Target="https://globalhac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Links>
    <vt:vector size="72" baseType="variant">
      <vt:variant>
        <vt:i4>7471152</vt:i4>
      </vt:variant>
      <vt:variant>
        <vt:i4>33</vt:i4>
      </vt:variant>
      <vt:variant>
        <vt:i4>0</vt:i4>
      </vt:variant>
      <vt:variant>
        <vt:i4>5</vt:i4>
      </vt:variant>
      <vt:variant>
        <vt:lpwstr>http://www.corofellowship.org/fellows-in-action/fellowship-locations/coro-fellowship-st-louis/</vt:lpwstr>
      </vt:variant>
      <vt:variant>
        <vt:lpwstr/>
      </vt:variant>
      <vt:variant>
        <vt:i4>6225940</vt:i4>
      </vt:variant>
      <vt:variant>
        <vt:i4>30</vt:i4>
      </vt:variant>
      <vt:variant>
        <vt:i4>0</vt:i4>
      </vt:variant>
      <vt:variant>
        <vt:i4>5</vt:i4>
      </vt:variant>
      <vt:variant>
        <vt:lpwstr>https://www.1millioncups.com/stlouis</vt:lpwstr>
      </vt:variant>
      <vt:variant>
        <vt:lpwstr/>
      </vt:variant>
      <vt:variant>
        <vt:i4>7405694</vt:i4>
      </vt:variant>
      <vt:variant>
        <vt:i4>27</vt:i4>
      </vt:variant>
      <vt:variant>
        <vt:i4>0</vt:i4>
      </vt:variant>
      <vt:variant>
        <vt:i4>5</vt:i4>
      </vt:variant>
      <vt:variant>
        <vt:lpwstr>https://globalhack.org/</vt:lpwstr>
      </vt:variant>
      <vt:variant>
        <vt:lpwstr/>
      </vt:variant>
      <vt:variant>
        <vt:i4>7864420</vt:i4>
      </vt:variant>
      <vt:variant>
        <vt:i4>24</vt:i4>
      </vt:variant>
      <vt:variant>
        <vt:i4>0</vt:i4>
      </vt:variant>
      <vt:variant>
        <vt:i4>5</vt:i4>
      </vt:variant>
      <vt:variant>
        <vt:lpwstr>https://skandalaris.wustl.edu/training/internship/</vt:lpwstr>
      </vt:variant>
      <vt:variant>
        <vt:lpwstr/>
      </vt:variant>
      <vt:variant>
        <vt:i4>5570651</vt:i4>
      </vt:variant>
      <vt:variant>
        <vt:i4>21</vt:i4>
      </vt:variant>
      <vt:variant>
        <vt:i4>0</vt:i4>
      </vt:variant>
      <vt:variant>
        <vt:i4>5</vt:i4>
      </vt:variant>
      <vt:variant>
        <vt:lpwstr>https://www.itenstl.org/</vt:lpwstr>
      </vt:variant>
      <vt:variant>
        <vt:lpwstr/>
      </vt:variant>
      <vt:variant>
        <vt:i4>3670128</vt:i4>
      </vt:variant>
      <vt:variant>
        <vt:i4>18</vt:i4>
      </vt:variant>
      <vt:variant>
        <vt:i4>0</vt:i4>
      </vt:variant>
      <vt:variant>
        <vt:i4>5</vt:i4>
      </vt:variant>
      <vt:variant>
        <vt:lpwstr>https://www.frenchgerleman.com/</vt:lpwstr>
      </vt:variant>
      <vt:variant>
        <vt:lpwstr/>
      </vt:variant>
      <vt:variant>
        <vt:i4>6225987</vt:i4>
      </vt:variant>
      <vt:variant>
        <vt:i4>15</vt:i4>
      </vt:variant>
      <vt:variant>
        <vt:i4>0</vt:i4>
      </vt:variant>
      <vt:variant>
        <vt:i4>5</vt:i4>
      </vt:variant>
      <vt:variant>
        <vt:lpwstr>http://www.markandy.com/</vt:lpwstr>
      </vt:variant>
      <vt:variant>
        <vt:lpwstr/>
      </vt:variant>
      <vt:variant>
        <vt:i4>5767245</vt:i4>
      </vt:variant>
      <vt:variant>
        <vt:i4>12</vt:i4>
      </vt:variant>
      <vt:variant>
        <vt:i4>0</vt:i4>
      </vt:variant>
      <vt:variant>
        <vt:i4>5</vt:i4>
      </vt:variant>
      <vt:variant>
        <vt:lpwstr>http://www.mallinckrodt.com/</vt:lpwstr>
      </vt:variant>
      <vt:variant>
        <vt:lpwstr/>
      </vt:variant>
      <vt:variant>
        <vt:i4>5374018</vt:i4>
      </vt:variant>
      <vt:variant>
        <vt:i4>9</vt:i4>
      </vt:variant>
      <vt:variant>
        <vt:i4>0</vt:i4>
      </vt:variant>
      <vt:variant>
        <vt:i4>5</vt:i4>
      </vt:variant>
      <vt:variant>
        <vt:lpwstr>https://www.iselectfund.com/</vt:lpwstr>
      </vt:variant>
      <vt:variant>
        <vt:lpwstr/>
      </vt:variant>
      <vt:variant>
        <vt:i4>3670073</vt:i4>
      </vt:variant>
      <vt:variant>
        <vt:i4>6</vt:i4>
      </vt:variant>
      <vt:variant>
        <vt:i4>0</vt:i4>
      </vt:variant>
      <vt:variant>
        <vt:i4>5</vt:i4>
      </vt:variant>
      <vt:variant>
        <vt:lpwstr>https://www.capitalinnovators.com/</vt:lpwstr>
      </vt:variant>
      <vt:variant>
        <vt:lpwstr/>
      </vt:variant>
      <vt:variant>
        <vt:i4>2949170</vt:i4>
      </vt:variant>
      <vt:variant>
        <vt:i4>3</vt:i4>
      </vt:variant>
      <vt:variant>
        <vt:i4>0</vt:i4>
      </vt:variant>
      <vt:variant>
        <vt:i4>5</vt:i4>
      </vt:variant>
      <vt:variant>
        <vt:lpwstr>https://www.bizjournals.com/stlouis/search/results?q=dead+inventory+management+system+</vt:lpwstr>
      </vt:variant>
      <vt:variant>
        <vt:lpwstr/>
      </vt:variant>
      <vt:variant>
        <vt:i4>1507399</vt:i4>
      </vt:variant>
      <vt:variant>
        <vt:i4>0</vt:i4>
      </vt:variant>
      <vt:variant>
        <vt:i4>0</vt:i4>
      </vt:variant>
      <vt:variant>
        <vt:i4>5</vt:i4>
      </vt:variant>
      <vt:variant>
        <vt:lpwstr>twitty.me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dgfs</dc:creator>
  <cp:keywords/>
  <cp:lastModifiedBy>Brandon Twitty</cp:lastModifiedBy>
  <cp:revision>4</cp:revision>
  <cp:lastPrinted>1900-01-01T06:00:00Z</cp:lastPrinted>
  <dcterms:created xsi:type="dcterms:W3CDTF">2019-06-05T02:35:00Z</dcterms:created>
  <dcterms:modified xsi:type="dcterms:W3CDTF">2019-06-12T17:04:00Z</dcterms:modified>
</cp:coreProperties>
</file>